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E9B5" w14:textId="77777777" w:rsidR="0041070A" w:rsidRDefault="0041070A" w:rsidP="0041070A">
      <w:pPr>
        <w:pStyle w:val="Title"/>
        <w:ind w:firstLine="720"/>
        <w:rPr>
          <w:sz w:val="24"/>
          <w:szCs w:val="24"/>
        </w:rPr>
      </w:pPr>
      <w:r>
        <w:rPr>
          <w:sz w:val="24"/>
          <w:szCs w:val="24"/>
        </w:rPr>
        <w:t>MAHESH CHANDRA BHATT</w:t>
      </w:r>
    </w:p>
    <w:p w14:paraId="28DA980A" w14:textId="77777777" w:rsidR="0041070A" w:rsidRDefault="0041070A" w:rsidP="0041070A">
      <w:pPr>
        <w:jc w:val="both"/>
        <w:rPr>
          <w:sz w:val="24"/>
          <w:szCs w:val="24"/>
        </w:rPr>
      </w:pPr>
    </w:p>
    <w:p w14:paraId="65077A2B" w14:textId="77777777" w:rsidR="0041070A" w:rsidRDefault="0041070A" w:rsidP="00847220">
      <w:pPr>
        <w:tabs>
          <w:tab w:val="right" w:pos="1008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Contact No.:   +91-9811413993 </w:t>
      </w:r>
      <w:r w:rsidR="003E0FD7">
        <w:rPr>
          <w:b/>
          <w:bCs/>
          <w:sz w:val="24"/>
          <w:szCs w:val="24"/>
        </w:rPr>
        <w:t xml:space="preserve">                               </w:t>
      </w:r>
      <w:r w:rsidR="003F5F4A">
        <w:rPr>
          <w:b/>
          <w:bCs/>
          <w:sz w:val="24"/>
          <w:szCs w:val="24"/>
        </w:rPr>
        <w:t xml:space="preserve">         </w:t>
      </w:r>
      <w:r>
        <w:rPr>
          <w:b/>
          <w:bCs/>
          <w:sz w:val="24"/>
          <w:szCs w:val="24"/>
        </w:rPr>
        <w:t xml:space="preserve">E-mail: </w:t>
      </w:r>
      <w:hyperlink r:id="rId8" w:history="1">
        <w:r w:rsidR="00847220" w:rsidRPr="00384AAE">
          <w:rPr>
            <w:rStyle w:val="Hyperlink"/>
            <w:b/>
            <w:bCs/>
            <w:sz w:val="24"/>
            <w:szCs w:val="24"/>
          </w:rPr>
          <w:t>mahchabha@gmail.com</w:t>
        </w:r>
      </w:hyperlink>
      <w:r w:rsidR="00847220">
        <w:rPr>
          <w:b/>
          <w:bCs/>
          <w:sz w:val="24"/>
          <w:szCs w:val="24"/>
        </w:rPr>
        <w:tab/>
      </w:r>
    </w:p>
    <w:p w14:paraId="6AE6A8D9" w14:textId="77777777" w:rsidR="0041070A" w:rsidRPr="00E66D68" w:rsidRDefault="0041070A" w:rsidP="00E66D6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Address:          Sector-1, Dwarka, De</w:t>
      </w:r>
      <w:r w:rsidR="003F5F4A">
        <w:rPr>
          <w:b/>
          <w:bCs/>
          <w:sz w:val="24"/>
          <w:szCs w:val="24"/>
        </w:rPr>
        <w:t xml:space="preserve">lhi-110075             </w:t>
      </w:r>
    </w:p>
    <w:p w14:paraId="2DE875E2" w14:textId="77777777" w:rsidR="0041070A" w:rsidRDefault="0041070A" w:rsidP="0041070A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49FF2C0D" w14:textId="77777777" w:rsidR="0041070A" w:rsidRPr="00C226D3" w:rsidRDefault="0041070A" w:rsidP="00407868">
      <w:pPr>
        <w:rPr>
          <w:rFonts w:ascii="Calibri" w:hAnsi="Calibri"/>
          <w:b/>
          <w:sz w:val="22"/>
          <w:szCs w:val="22"/>
        </w:rPr>
      </w:pPr>
    </w:p>
    <w:p w14:paraId="5D49DD77" w14:textId="77777777" w:rsidR="00AA02A8" w:rsidRPr="00C226D3" w:rsidRDefault="00AA02A8" w:rsidP="00AA02A8">
      <w:pPr>
        <w:jc w:val="center"/>
        <w:rPr>
          <w:rFonts w:ascii="Calibri" w:hAnsi="Calibri"/>
          <w:b/>
          <w:sz w:val="22"/>
          <w:szCs w:val="22"/>
        </w:rPr>
      </w:pPr>
      <w:r w:rsidRPr="00C226D3">
        <w:rPr>
          <w:rFonts w:ascii="Calibri" w:hAnsi="Calibri"/>
          <w:b/>
          <w:sz w:val="22"/>
          <w:szCs w:val="22"/>
        </w:rPr>
        <w:t>S</w:t>
      </w:r>
      <w:r w:rsidR="00085806" w:rsidRPr="00C226D3">
        <w:rPr>
          <w:rFonts w:ascii="Calibri" w:hAnsi="Calibri"/>
          <w:b/>
          <w:sz w:val="22"/>
          <w:szCs w:val="22"/>
        </w:rPr>
        <w:t>U</w:t>
      </w:r>
      <w:r w:rsidRPr="00C226D3">
        <w:rPr>
          <w:rFonts w:ascii="Calibri" w:hAnsi="Calibri"/>
          <w:b/>
          <w:sz w:val="22"/>
          <w:szCs w:val="22"/>
        </w:rPr>
        <w:t>MMARY OF QUALIFICATION</w:t>
      </w:r>
      <w:r w:rsidR="00886BB0" w:rsidRPr="00C226D3">
        <w:rPr>
          <w:rFonts w:ascii="Calibri" w:hAnsi="Calibri"/>
          <w:b/>
          <w:sz w:val="22"/>
          <w:szCs w:val="22"/>
        </w:rPr>
        <w:t>S</w:t>
      </w:r>
    </w:p>
    <w:p w14:paraId="75C209E6" w14:textId="77777777" w:rsidR="00AA02A8" w:rsidRPr="00C226D3" w:rsidRDefault="00AA02A8" w:rsidP="00AA02A8">
      <w:pPr>
        <w:jc w:val="center"/>
        <w:rPr>
          <w:rFonts w:ascii="Calibri" w:hAnsi="Calibri"/>
          <w:b/>
          <w:sz w:val="22"/>
          <w:szCs w:val="22"/>
        </w:rPr>
      </w:pPr>
    </w:p>
    <w:p w14:paraId="3002BD6F" w14:textId="6E7D95E2" w:rsidR="005949A3" w:rsidRPr="00C226D3" w:rsidRDefault="007D462B" w:rsidP="005949A3">
      <w:pPr>
        <w:pStyle w:val="BodyText"/>
        <w:ind w:left="180" w:right="180"/>
        <w:rPr>
          <w:rFonts w:ascii="Calibri" w:hAnsi="Calibri"/>
          <w:sz w:val="22"/>
          <w:szCs w:val="22"/>
        </w:rPr>
      </w:pPr>
      <w:r w:rsidRPr="00C226D3">
        <w:rPr>
          <w:rFonts w:ascii="Calibri" w:hAnsi="Calibri"/>
          <w:b/>
          <w:sz w:val="22"/>
          <w:szCs w:val="22"/>
        </w:rPr>
        <w:t xml:space="preserve">Solution oriented </w:t>
      </w:r>
      <w:r w:rsidR="001137FE" w:rsidRPr="00C226D3">
        <w:rPr>
          <w:rFonts w:ascii="Calibri" w:hAnsi="Calibri"/>
          <w:b/>
          <w:sz w:val="22"/>
          <w:szCs w:val="22"/>
        </w:rPr>
        <w:t xml:space="preserve">IT Professional </w:t>
      </w:r>
      <w:r w:rsidR="00160613">
        <w:rPr>
          <w:rFonts w:ascii="Calibri" w:hAnsi="Calibri"/>
          <w:sz w:val="22"/>
          <w:szCs w:val="22"/>
        </w:rPr>
        <w:t>having</w:t>
      </w:r>
      <w:r w:rsidR="006C6E72">
        <w:rPr>
          <w:rFonts w:ascii="Calibri" w:hAnsi="Calibri"/>
          <w:sz w:val="22"/>
          <w:szCs w:val="22"/>
        </w:rPr>
        <w:t xml:space="preserve"> </w:t>
      </w:r>
      <w:r w:rsidR="00FC4F95">
        <w:rPr>
          <w:rFonts w:ascii="Calibri" w:hAnsi="Calibri"/>
          <w:sz w:val="22"/>
          <w:szCs w:val="22"/>
        </w:rPr>
        <w:t>15</w:t>
      </w:r>
      <w:r w:rsidR="00ED778C">
        <w:rPr>
          <w:rFonts w:ascii="Calibri" w:hAnsi="Calibri"/>
          <w:sz w:val="22"/>
          <w:szCs w:val="22"/>
        </w:rPr>
        <w:t xml:space="preserve">+ </w:t>
      </w:r>
      <w:r w:rsidR="0004343B">
        <w:rPr>
          <w:rFonts w:ascii="Calibri" w:hAnsi="Calibri"/>
          <w:sz w:val="22"/>
          <w:szCs w:val="22"/>
        </w:rPr>
        <w:t>Years’</w:t>
      </w:r>
      <w:r w:rsidR="0004343B" w:rsidRPr="00C226D3">
        <w:rPr>
          <w:rFonts w:ascii="Calibri" w:hAnsi="Calibri"/>
          <w:sz w:val="22"/>
          <w:szCs w:val="22"/>
        </w:rPr>
        <w:t xml:space="preserve"> experience</w:t>
      </w:r>
      <w:r w:rsidR="001137FE" w:rsidRPr="00C226D3">
        <w:rPr>
          <w:rFonts w:ascii="Calibri" w:hAnsi="Calibri"/>
          <w:sz w:val="22"/>
          <w:szCs w:val="22"/>
        </w:rPr>
        <w:t xml:space="preserve"> </w:t>
      </w:r>
      <w:r w:rsidR="00A92AF6">
        <w:rPr>
          <w:rFonts w:ascii="Calibri" w:hAnsi="Calibri"/>
          <w:sz w:val="22"/>
          <w:szCs w:val="22"/>
        </w:rPr>
        <w:t xml:space="preserve">for leading, managing and executing </w:t>
      </w:r>
      <w:r w:rsidR="00300A3C" w:rsidRPr="00C226D3">
        <w:rPr>
          <w:rFonts w:ascii="Calibri" w:hAnsi="Calibri"/>
          <w:sz w:val="22"/>
          <w:szCs w:val="22"/>
        </w:rPr>
        <w:t xml:space="preserve">all aspects of </w:t>
      </w:r>
      <w:r w:rsidR="00BA2DC4">
        <w:rPr>
          <w:rFonts w:ascii="Calibri" w:hAnsi="Calibri"/>
          <w:sz w:val="22"/>
          <w:szCs w:val="22"/>
        </w:rPr>
        <w:t>Application</w:t>
      </w:r>
      <w:r w:rsidR="00160613">
        <w:rPr>
          <w:rFonts w:ascii="Calibri" w:hAnsi="Calibri"/>
          <w:sz w:val="22"/>
          <w:szCs w:val="22"/>
        </w:rPr>
        <w:t xml:space="preserve"> Life Cycle</w:t>
      </w:r>
      <w:r w:rsidR="00BA2DC4">
        <w:rPr>
          <w:rFonts w:ascii="Calibri" w:hAnsi="Calibri"/>
          <w:sz w:val="22"/>
          <w:szCs w:val="22"/>
        </w:rPr>
        <w:t xml:space="preserve"> Management</w:t>
      </w:r>
      <w:r w:rsidR="00A92AF6">
        <w:rPr>
          <w:rFonts w:ascii="Calibri" w:hAnsi="Calibri"/>
          <w:sz w:val="22"/>
          <w:szCs w:val="22"/>
        </w:rPr>
        <w:t>. Ex</w:t>
      </w:r>
      <w:r w:rsidR="001137FE" w:rsidRPr="00C226D3">
        <w:rPr>
          <w:rFonts w:ascii="Calibri" w:hAnsi="Calibri"/>
          <w:sz w:val="22"/>
          <w:szCs w:val="22"/>
        </w:rPr>
        <w:t xml:space="preserve">pertise </w:t>
      </w:r>
      <w:r w:rsidR="005949A3" w:rsidRPr="005949A3">
        <w:rPr>
          <w:rFonts w:ascii="Calibri" w:hAnsi="Calibri"/>
          <w:sz w:val="22"/>
          <w:szCs w:val="22"/>
        </w:rPr>
        <w:t>to work on various domains such as</w:t>
      </w:r>
      <w:r w:rsidR="00F44A3E">
        <w:rPr>
          <w:rFonts w:ascii="Calibri" w:hAnsi="Calibri"/>
          <w:sz w:val="22"/>
          <w:szCs w:val="22"/>
        </w:rPr>
        <w:t xml:space="preserve">, </w:t>
      </w:r>
      <w:r w:rsidR="005949A3" w:rsidRPr="005949A3">
        <w:rPr>
          <w:rFonts w:ascii="Calibri" w:hAnsi="Calibri"/>
          <w:sz w:val="22"/>
          <w:szCs w:val="22"/>
        </w:rPr>
        <w:t xml:space="preserve">Oil and Gas, Telecommunication, </w:t>
      </w:r>
      <w:r w:rsidR="00E07FC0">
        <w:rPr>
          <w:rFonts w:ascii="Calibri" w:hAnsi="Calibri"/>
          <w:sz w:val="22"/>
          <w:szCs w:val="22"/>
        </w:rPr>
        <w:t>Automation,</w:t>
      </w:r>
      <w:r w:rsidR="00E07FC0" w:rsidRPr="005949A3">
        <w:rPr>
          <w:rFonts w:ascii="Calibri" w:hAnsi="Calibri"/>
          <w:sz w:val="22"/>
          <w:szCs w:val="22"/>
        </w:rPr>
        <w:t xml:space="preserve"> </w:t>
      </w:r>
      <w:r w:rsidR="005949A3" w:rsidRPr="005949A3">
        <w:rPr>
          <w:rFonts w:ascii="Calibri" w:hAnsi="Calibri"/>
          <w:sz w:val="22"/>
          <w:szCs w:val="22"/>
        </w:rPr>
        <w:t xml:space="preserve">Semiconductor Diagnosis and Geographic Information Systems. </w:t>
      </w:r>
      <w:r w:rsidR="00B81BFA">
        <w:rPr>
          <w:rFonts w:ascii="Calibri" w:hAnsi="Calibri"/>
          <w:sz w:val="22"/>
          <w:szCs w:val="22"/>
        </w:rPr>
        <w:t>H</w:t>
      </w:r>
      <w:r w:rsidR="005949A3" w:rsidRPr="005949A3">
        <w:rPr>
          <w:rFonts w:ascii="Calibri" w:hAnsi="Calibri"/>
          <w:sz w:val="22"/>
          <w:szCs w:val="22"/>
        </w:rPr>
        <w:t>as good experience of</w:t>
      </w:r>
      <w:r w:rsidR="005949A3">
        <w:rPr>
          <w:rFonts w:ascii="Calibri" w:hAnsi="Calibri"/>
          <w:sz w:val="22"/>
          <w:szCs w:val="22"/>
        </w:rPr>
        <w:t xml:space="preserve"> </w:t>
      </w:r>
      <w:r w:rsidR="00160613">
        <w:rPr>
          <w:rFonts w:ascii="Calibri" w:hAnsi="Calibri"/>
          <w:sz w:val="22"/>
          <w:szCs w:val="22"/>
        </w:rPr>
        <w:t xml:space="preserve">Technical </w:t>
      </w:r>
      <w:r w:rsidR="005949A3" w:rsidRPr="005949A3">
        <w:rPr>
          <w:rFonts w:ascii="Calibri" w:hAnsi="Calibri"/>
          <w:sz w:val="22"/>
          <w:szCs w:val="22"/>
        </w:rPr>
        <w:t>Management</w:t>
      </w:r>
      <w:r w:rsidR="00AE1A79">
        <w:rPr>
          <w:rFonts w:ascii="Calibri" w:hAnsi="Calibri"/>
          <w:sz w:val="22"/>
          <w:szCs w:val="22"/>
        </w:rPr>
        <w:t xml:space="preserve"> &amp; Integration</w:t>
      </w:r>
      <w:r w:rsidR="005949A3" w:rsidRPr="005949A3">
        <w:rPr>
          <w:rFonts w:ascii="Calibri" w:hAnsi="Calibri"/>
          <w:sz w:val="22"/>
          <w:szCs w:val="22"/>
        </w:rPr>
        <w:t xml:space="preserve">. </w:t>
      </w:r>
      <w:r w:rsidR="00B81BFA">
        <w:rPr>
          <w:rFonts w:ascii="Calibri" w:hAnsi="Calibri"/>
          <w:sz w:val="22"/>
          <w:szCs w:val="22"/>
        </w:rPr>
        <w:t>P</w:t>
      </w:r>
      <w:r w:rsidR="005949A3" w:rsidRPr="005949A3">
        <w:rPr>
          <w:rFonts w:ascii="Calibri" w:hAnsi="Calibri"/>
          <w:sz w:val="22"/>
          <w:szCs w:val="22"/>
        </w:rPr>
        <w:t>articipated as a key Developer</w:t>
      </w:r>
      <w:r w:rsidR="00AE1A79">
        <w:rPr>
          <w:rFonts w:ascii="Calibri" w:hAnsi="Calibri"/>
          <w:sz w:val="22"/>
          <w:szCs w:val="22"/>
        </w:rPr>
        <w:t xml:space="preserve">, </w:t>
      </w:r>
      <w:r w:rsidR="00102164">
        <w:rPr>
          <w:rFonts w:ascii="Calibri" w:hAnsi="Calibri"/>
          <w:sz w:val="22"/>
          <w:szCs w:val="22"/>
        </w:rPr>
        <w:t>Analyst</w:t>
      </w:r>
      <w:r w:rsidR="00AE1A79">
        <w:rPr>
          <w:rFonts w:ascii="Calibri" w:hAnsi="Calibri"/>
          <w:sz w:val="22"/>
          <w:szCs w:val="22"/>
        </w:rPr>
        <w:t xml:space="preserve">, </w:t>
      </w:r>
      <w:r w:rsidR="00102164">
        <w:rPr>
          <w:rFonts w:ascii="Calibri" w:hAnsi="Calibri"/>
          <w:sz w:val="22"/>
          <w:szCs w:val="22"/>
        </w:rPr>
        <w:t>Architect</w:t>
      </w:r>
      <w:r w:rsidR="005949A3" w:rsidRPr="005949A3">
        <w:rPr>
          <w:rFonts w:ascii="Calibri" w:hAnsi="Calibri"/>
          <w:sz w:val="22"/>
          <w:szCs w:val="22"/>
        </w:rPr>
        <w:t xml:space="preserve"> &amp; Team Lead in various complex projects</w:t>
      </w:r>
      <w:r w:rsidR="00011211">
        <w:rPr>
          <w:rFonts w:ascii="Calibri" w:hAnsi="Calibri"/>
          <w:sz w:val="22"/>
          <w:szCs w:val="22"/>
        </w:rPr>
        <w:t>.</w:t>
      </w:r>
      <w:r w:rsidR="005949A3">
        <w:rPr>
          <w:rFonts w:ascii="Calibri" w:hAnsi="Calibri"/>
          <w:sz w:val="22"/>
          <w:szCs w:val="22"/>
        </w:rPr>
        <w:t xml:space="preserve"> </w:t>
      </w:r>
      <w:r w:rsidR="00B81BFA">
        <w:rPr>
          <w:rFonts w:ascii="Calibri" w:hAnsi="Calibri"/>
          <w:sz w:val="22"/>
          <w:szCs w:val="22"/>
        </w:rPr>
        <w:t>H</w:t>
      </w:r>
      <w:r w:rsidR="005949A3" w:rsidRPr="005949A3">
        <w:rPr>
          <w:rFonts w:ascii="Calibri" w:hAnsi="Calibri"/>
          <w:sz w:val="22"/>
          <w:szCs w:val="22"/>
        </w:rPr>
        <w:t>as good understanding of Quality procedures, ISO</w:t>
      </w:r>
      <w:r w:rsidR="00981190">
        <w:rPr>
          <w:rFonts w:ascii="Calibri" w:hAnsi="Calibri"/>
          <w:sz w:val="22"/>
          <w:szCs w:val="22"/>
        </w:rPr>
        <w:t xml:space="preserve">, </w:t>
      </w:r>
      <w:r w:rsidR="005949A3" w:rsidRPr="005949A3">
        <w:rPr>
          <w:rFonts w:ascii="Calibri" w:hAnsi="Calibri"/>
          <w:sz w:val="22"/>
          <w:szCs w:val="22"/>
        </w:rPr>
        <w:t>CMMi</w:t>
      </w:r>
      <w:r w:rsidR="00981190">
        <w:rPr>
          <w:rFonts w:ascii="Calibri" w:hAnsi="Calibri"/>
          <w:sz w:val="22"/>
          <w:szCs w:val="22"/>
        </w:rPr>
        <w:t xml:space="preserve"> and Agile</w:t>
      </w:r>
      <w:r w:rsidR="00D22C5E">
        <w:rPr>
          <w:rFonts w:ascii="Calibri" w:hAnsi="Calibri"/>
          <w:sz w:val="22"/>
          <w:szCs w:val="22"/>
        </w:rPr>
        <w:t xml:space="preserve"> process</w:t>
      </w:r>
      <w:r w:rsidR="005949A3" w:rsidRPr="005949A3">
        <w:rPr>
          <w:rFonts w:ascii="Calibri" w:hAnsi="Calibri"/>
          <w:sz w:val="22"/>
          <w:szCs w:val="22"/>
        </w:rPr>
        <w:t xml:space="preserve">. </w:t>
      </w:r>
    </w:p>
    <w:p w14:paraId="742A0EFB" w14:textId="77777777" w:rsidR="00690ADA" w:rsidRDefault="00690ADA" w:rsidP="00636C15">
      <w:pPr>
        <w:pStyle w:val="BodyText"/>
        <w:ind w:left="180" w:right="180"/>
        <w:rPr>
          <w:rFonts w:ascii="Calibri" w:hAnsi="Calibri"/>
          <w:b/>
          <w:sz w:val="22"/>
          <w:szCs w:val="22"/>
        </w:rPr>
      </w:pPr>
    </w:p>
    <w:p w14:paraId="0C8DB437" w14:textId="77777777" w:rsidR="00636C15" w:rsidRPr="00C226D3" w:rsidRDefault="00636C15" w:rsidP="00636C15">
      <w:pPr>
        <w:pStyle w:val="BodyText"/>
        <w:ind w:left="180" w:right="180"/>
        <w:rPr>
          <w:rFonts w:ascii="Calibri" w:hAnsi="Calibri"/>
          <w:sz w:val="22"/>
          <w:szCs w:val="22"/>
        </w:rPr>
      </w:pPr>
      <w:r w:rsidRPr="00C226D3">
        <w:rPr>
          <w:rFonts w:ascii="Calibri" w:hAnsi="Calibri"/>
          <w:b/>
          <w:sz w:val="22"/>
          <w:szCs w:val="22"/>
        </w:rPr>
        <w:t>Technical Skills</w:t>
      </w:r>
    </w:p>
    <w:p w14:paraId="33474D5D" w14:textId="730F9CBC" w:rsidR="009B34DD" w:rsidRPr="00C226D3" w:rsidRDefault="009B34DD" w:rsidP="005B65CB">
      <w:pPr>
        <w:pStyle w:val="BodyText"/>
        <w:numPr>
          <w:ilvl w:val="0"/>
          <w:numId w:val="38"/>
        </w:numPr>
        <w:ind w:right="180"/>
        <w:rPr>
          <w:rFonts w:ascii="Calibri" w:hAnsi="Calibri"/>
          <w:sz w:val="22"/>
          <w:szCs w:val="22"/>
        </w:rPr>
      </w:pPr>
      <w:r w:rsidRPr="00C226D3">
        <w:rPr>
          <w:rFonts w:ascii="Calibri" w:hAnsi="Calibri"/>
          <w:sz w:val="22"/>
          <w:szCs w:val="22"/>
        </w:rPr>
        <w:t>Fluent in</w:t>
      </w:r>
      <w:r w:rsidR="00B95009">
        <w:rPr>
          <w:rFonts w:ascii="Calibri" w:hAnsi="Calibri"/>
          <w:sz w:val="22"/>
          <w:szCs w:val="22"/>
        </w:rPr>
        <w:t xml:space="preserve"> </w:t>
      </w:r>
      <w:r w:rsidR="00C57F78">
        <w:rPr>
          <w:rFonts w:ascii="Calibri" w:hAnsi="Calibri"/>
          <w:sz w:val="22"/>
          <w:szCs w:val="22"/>
        </w:rPr>
        <w:t xml:space="preserve">.Net/C# &amp; </w:t>
      </w:r>
      <w:r w:rsidR="00FE715F" w:rsidRPr="004C54F2">
        <w:rPr>
          <w:rFonts w:ascii="Calibri" w:hAnsi="Calibri"/>
          <w:b/>
          <w:sz w:val="22"/>
          <w:szCs w:val="22"/>
        </w:rPr>
        <w:t>C/</w:t>
      </w:r>
      <w:r w:rsidRPr="004C54F2">
        <w:rPr>
          <w:rFonts w:ascii="Calibri" w:hAnsi="Calibri"/>
          <w:b/>
          <w:sz w:val="22"/>
          <w:szCs w:val="22"/>
        </w:rPr>
        <w:t>C++</w:t>
      </w:r>
      <w:r w:rsidR="00B95009">
        <w:rPr>
          <w:rFonts w:ascii="Calibri" w:hAnsi="Calibri"/>
          <w:sz w:val="22"/>
          <w:szCs w:val="22"/>
        </w:rPr>
        <w:t xml:space="preserve"> </w:t>
      </w:r>
      <w:r w:rsidR="00AC5255" w:rsidRPr="00C226D3">
        <w:rPr>
          <w:rFonts w:ascii="Calibri" w:hAnsi="Calibri"/>
          <w:sz w:val="22"/>
          <w:szCs w:val="22"/>
        </w:rPr>
        <w:t>programming</w:t>
      </w:r>
      <w:r w:rsidRPr="00C226D3">
        <w:rPr>
          <w:rFonts w:ascii="Calibri" w:hAnsi="Calibri"/>
          <w:sz w:val="22"/>
          <w:szCs w:val="22"/>
        </w:rPr>
        <w:t xml:space="preserve"> languages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FB0B90" w:rsidRPr="00C226D3" w14:paraId="48845A8C" w14:textId="77777777">
        <w:trPr>
          <w:tblCellSpacing w:w="15" w:type="dxa"/>
        </w:trPr>
        <w:tc>
          <w:tcPr>
            <w:tcW w:w="0" w:type="auto"/>
          </w:tcPr>
          <w:p w14:paraId="516FC924" w14:textId="502F6771" w:rsidR="00793F85" w:rsidRPr="001F320A" w:rsidRDefault="003964A6" w:rsidP="001F320A">
            <w:pPr>
              <w:pStyle w:val="BodyText"/>
              <w:numPr>
                <w:ilvl w:val="0"/>
                <w:numId w:val="38"/>
              </w:numPr>
              <w:ind w:right="180"/>
              <w:rPr>
                <w:rFonts w:ascii="Calibri" w:hAnsi="Calibri"/>
                <w:sz w:val="22"/>
                <w:szCs w:val="22"/>
              </w:rPr>
            </w:pPr>
            <w:r w:rsidRPr="00C226D3">
              <w:rPr>
                <w:rFonts w:ascii="Calibri" w:hAnsi="Calibri"/>
                <w:sz w:val="22"/>
                <w:szCs w:val="22"/>
              </w:rPr>
              <w:t>Hands-on</w:t>
            </w:r>
            <w:r w:rsidR="00D94579" w:rsidRPr="00C226D3">
              <w:rPr>
                <w:rFonts w:ascii="Calibri" w:hAnsi="Calibri"/>
                <w:sz w:val="22"/>
                <w:szCs w:val="22"/>
              </w:rPr>
              <w:t xml:space="preserve"> experience in integrating heterogeneous application</w:t>
            </w:r>
            <w:r w:rsidR="00611F49">
              <w:rPr>
                <w:rFonts w:ascii="Calibri" w:hAnsi="Calibri"/>
                <w:sz w:val="22"/>
                <w:szCs w:val="22"/>
              </w:rPr>
              <w:t>s</w:t>
            </w:r>
            <w:r w:rsidR="00D94579" w:rsidRPr="00C226D3">
              <w:rPr>
                <w:rFonts w:ascii="Calibri" w:hAnsi="Calibri"/>
                <w:sz w:val="22"/>
                <w:szCs w:val="22"/>
              </w:rPr>
              <w:t xml:space="preserve"> (</w:t>
            </w:r>
            <w:r w:rsidR="00930D20" w:rsidRPr="00D94579">
              <w:rPr>
                <w:rFonts w:ascii="Calibri" w:hAnsi="Calibri"/>
                <w:b/>
                <w:sz w:val="22"/>
                <w:szCs w:val="22"/>
              </w:rPr>
              <w:t>C</w:t>
            </w:r>
            <w:r w:rsidR="00930D20">
              <w:rPr>
                <w:rFonts w:ascii="Calibri" w:hAnsi="Calibri"/>
                <w:b/>
                <w:sz w:val="22"/>
                <w:szCs w:val="22"/>
              </w:rPr>
              <w:t xml:space="preserve">#/.Net, </w:t>
            </w:r>
            <w:r w:rsidR="000B32C8">
              <w:rPr>
                <w:rFonts w:ascii="Calibri" w:hAnsi="Calibri"/>
                <w:b/>
                <w:sz w:val="22"/>
                <w:szCs w:val="22"/>
              </w:rPr>
              <w:t>C</w:t>
            </w:r>
            <w:r w:rsidR="00774FB3">
              <w:rPr>
                <w:rFonts w:ascii="Calibri" w:hAnsi="Calibri"/>
                <w:b/>
                <w:sz w:val="22"/>
                <w:szCs w:val="22"/>
              </w:rPr>
              <w:t>/C++</w:t>
            </w:r>
            <w:r w:rsidR="00C073BD">
              <w:rPr>
                <w:rFonts w:ascii="Calibri" w:hAnsi="Calibri"/>
                <w:b/>
                <w:sz w:val="22"/>
                <w:szCs w:val="22"/>
              </w:rPr>
              <w:t>/Unix</w:t>
            </w:r>
            <w:r w:rsidR="007D24C9">
              <w:rPr>
                <w:rFonts w:ascii="Calibri" w:hAnsi="Calibri"/>
                <w:b/>
                <w:sz w:val="22"/>
                <w:szCs w:val="22"/>
              </w:rPr>
              <w:t xml:space="preserve">, </w:t>
            </w:r>
            <w:r w:rsidR="001D327D">
              <w:rPr>
                <w:rFonts w:ascii="Calibri" w:hAnsi="Calibri"/>
                <w:b/>
                <w:sz w:val="22"/>
                <w:szCs w:val="22"/>
              </w:rPr>
              <w:t>Java</w:t>
            </w:r>
            <w:r w:rsidR="00460586">
              <w:rPr>
                <w:rFonts w:ascii="Calibri" w:hAnsi="Calibri"/>
                <w:b/>
                <w:sz w:val="22"/>
                <w:szCs w:val="22"/>
              </w:rPr>
              <w:t>Script</w:t>
            </w:r>
            <w:r w:rsidR="001D327D">
              <w:rPr>
                <w:rFonts w:ascii="Calibri" w:hAnsi="Calibri"/>
                <w:b/>
                <w:sz w:val="22"/>
                <w:szCs w:val="22"/>
              </w:rPr>
              <w:t xml:space="preserve"> Web Service</w:t>
            </w:r>
            <w:r w:rsidR="00774FB3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D94579" w:rsidRPr="00D94579">
              <w:rPr>
                <w:rFonts w:ascii="Calibri" w:hAnsi="Calibri"/>
                <w:b/>
                <w:sz w:val="22"/>
                <w:szCs w:val="22"/>
              </w:rPr>
              <w:t>and RDBMS system</w:t>
            </w:r>
            <w:r w:rsidR="001D327D">
              <w:rPr>
                <w:rFonts w:ascii="Calibri" w:hAnsi="Calibri"/>
                <w:b/>
                <w:sz w:val="22"/>
                <w:szCs w:val="22"/>
              </w:rPr>
              <w:t>s</w:t>
            </w:r>
            <w:r w:rsidR="00D94579" w:rsidRPr="00D94579">
              <w:rPr>
                <w:rFonts w:ascii="Calibri" w:hAnsi="Calibri"/>
                <w:b/>
                <w:sz w:val="22"/>
                <w:szCs w:val="22"/>
              </w:rPr>
              <w:t xml:space="preserve"> Oracle</w:t>
            </w:r>
            <w:r w:rsidR="00D95023">
              <w:rPr>
                <w:rFonts w:ascii="Calibri" w:hAnsi="Calibri"/>
                <w:b/>
                <w:sz w:val="22"/>
                <w:szCs w:val="22"/>
              </w:rPr>
              <w:t>,</w:t>
            </w:r>
            <w:r w:rsidR="00D94579" w:rsidRPr="00D94579">
              <w:rPr>
                <w:rFonts w:ascii="Calibri" w:hAnsi="Calibri"/>
                <w:b/>
                <w:sz w:val="22"/>
                <w:szCs w:val="22"/>
              </w:rPr>
              <w:t xml:space="preserve"> MySQL</w:t>
            </w:r>
            <w:r w:rsidR="00D95023">
              <w:rPr>
                <w:rFonts w:ascii="Calibri" w:hAnsi="Calibri"/>
                <w:b/>
                <w:sz w:val="22"/>
                <w:szCs w:val="22"/>
              </w:rPr>
              <w:t xml:space="preserve">, SQL Server &amp; </w:t>
            </w:r>
            <w:r w:rsidR="00D95023" w:rsidRPr="00D95023">
              <w:rPr>
                <w:rFonts w:ascii="Calibri" w:hAnsi="Calibri"/>
                <w:b/>
                <w:sz w:val="22"/>
                <w:szCs w:val="22"/>
              </w:rPr>
              <w:t>Master Data Services</w:t>
            </w:r>
            <w:r w:rsidR="00D94579">
              <w:rPr>
                <w:rFonts w:ascii="Calibri" w:hAnsi="Calibri"/>
                <w:sz w:val="22"/>
                <w:szCs w:val="22"/>
              </w:rPr>
              <w:t>).</w:t>
            </w:r>
          </w:p>
        </w:tc>
      </w:tr>
    </w:tbl>
    <w:p w14:paraId="189278FD" w14:textId="13C318D9" w:rsidR="00FC7499" w:rsidRPr="003964A6" w:rsidRDefault="00470F7B" w:rsidP="0052714E">
      <w:pPr>
        <w:pStyle w:val="BodyText"/>
        <w:numPr>
          <w:ilvl w:val="0"/>
          <w:numId w:val="38"/>
        </w:numPr>
        <w:ind w:right="180"/>
        <w:rPr>
          <w:rFonts w:ascii="Calibri" w:hAnsi="Calibri"/>
          <w:sz w:val="22"/>
          <w:szCs w:val="22"/>
        </w:rPr>
      </w:pPr>
      <w:r w:rsidRPr="00C226D3">
        <w:rPr>
          <w:rFonts w:ascii="Calibri" w:hAnsi="Calibri"/>
          <w:sz w:val="22"/>
          <w:szCs w:val="22"/>
        </w:rPr>
        <w:t xml:space="preserve">Experience in implementing solutions across platforms such as </w:t>
      </w:r>
      <w:r w:rsidR="005E4597" w:rsidRPr="005E4597">
        <w:rPr>
          <w:rFonts w:ascii="Calibri" w:hAnsi="Calibri"/>
          <w:sz w:val="22"/>
          <w:szCs w:val="22"/>
        </w:rPr>
        <w:t>Open-source, Linux (RedHat, Ubuntu), Unix (Solaris, HP-UX &amp; IBM), Windows.</w:t>
      </w:r>
      <w:r w:rsidR="005E4597">
        <w:rPr>
          <w:rFonts w:ascii="Calibri" w:hAnsi="Calibri"/>
          <w:sz w:val="22"/>
          <w:szCs w:val="22"/>
        </w:rPr>
        <w:t xml:space="preserve"> </w:t>
      </w:r>
    </w:p>
    <w:p w14:paraId="46384A5E" w14:textId="77777777" w:rsidR="003964A6" w:rsidRDefault="003964A6" w:rsidP="0052714E">
      <w:pPr>
        <w:pStyle w:val="BodyText"/>
        <w:numPr>
          <w:ilvl w:val="0"/>
          <w:numId w:val="38"/>
        </w:numPr>
        <w:ind w:right="180"/>
        <w:rPr>
          <w:rFonts w:ascii="Calibri" w:hAnsi="Calibri"/>
          <w:sz w:val="22"/>
          <w:szCs w:val="22"/>
        </w:rPr>
      </w:pPr>
      <w:r w:rsidRPr="00C226D3">
        <w:rPr>
          <w:rFonts w:ascii="Calibri" w:hAnsi="Calibri"/>
          <w:sz w:val="22"/>
          <w:szCs w:val="22"/>
        </w:rPr>
        <w:t xml:space="preserve">Hands-on experience with scripting tools: </w:t>
      </w:r>
      <w:r>
        <w:rPr>
          <w:rFonts w:ascii="Calibri" w:hAnsi="Calibri"/>
          <w:sz w:val="22"/>
          <w:szCs w:val="22"/>
        </w:rPr>
        <w:t>(</w:t>
      </w:r>
      <w:r w:rsidRPr="0040106D">
        <w:rPr>
          <w:rFonts w:ascii="Calibri" w:hAnsi="Calibri"/>
          <w:b/>
          <w:sz w:val="22"/>
          <w:szCs w:val="22"/>
        </w:rPr>
        <w:t>UNIX Shell Script and Java Script</w:t>
      </w:r>
      <w:r w:rsidRPr="00C226D3">
        <w:rPr>
          <w:rFonts w:ascii="Calibri" w:hAnsi="Calibri"/>
          <w:sz w:val="22"/>
          <w:szCs w:val="22"/>
        </w:rPr>
        <w:t>)</w:t>
      </w:r>
    </w:p>
    <w:p w14:paraId="7889C46C" w14:textId="77777777" w:rsidR="0095714E" w:rsidRDefault="0095714E" w:rsidP="0052714E">
      <w:pPr>
        <w:pStyle w:val="BodyText"/>
        <w:numPr>
          <w:ilvl w:val="0"/>
          <w:numId w:val="38"/>
        </w:numPr>
        <w:ind w:right="180"/>
        <w:rPr>
          <w:rFonts w:ascii="Calibri" w:hAnsi="Calibri"/>
          <w:sz w:val="22"/>
          <w:szCs w:val="22"/>
        </w:rPr>
      </w:pPr>
      <w:r w:rsidRPr="00C226D3">
        <w:rPr>
          <w:rFonts w:ascii="Calibri" w:hAnsi="Calibri"/>
          <w:sz w:val="22"/>
          <w:szCs w:val="22"/>
        </w:rPr>
        <w:t>Hands-on experience</w:t>
      </w:r>
      <w:r>
        <w:rPr>
          <w:rFonts w:ascii="Calibri" w:hAnsi="Calibri"/>
          <w:sz w:val="22"/>
          <w:szCs w:val="22"/>
        </w:rPr>
        <w:t xml:space="preserve"> with </w:t>
      </w:r>
      <w:r>
        <w:rPr>
          <w:rFonts w:ascii="Calibri" w:hAnsi="Calibri"/>
          <w:b/>
          <w:sz w:val="22"/>
          <w:szCs w:val="22"/>
        </w:rPr>
        <w:t>Build Automation, Version Control</w:t>
      </w:r>
      <w:r>
        <w:rPr>
          <w:rFonts w:ascii="Calibri" w:hAnsi="Calibri"/>
          <w:sz w:val="22"/>
          <w:szCs w:val="22"/>
        </w:rPr>
        <w:t xml:space="preserve"> </w:t>
      </w:r>
      <w:r w:rsidRPr="002427A7">
        <w:rPr>
          <w:rFonts w:ascii="Calibri" w:hAnsi="Calibri"/>
          <w:b/>
          <w:sz w:val="22"/>
          <w:szCs w:val="22"/>
        </w:rPr>
        <w:t>&amp; Unit testing</w:t>
      </w:r>
    </w:p>
    <w:p w14:paraId="58415FFD" w14:textId="2F21BD6C" w:rsidR="003103ED" w:rsidRDefault="003103ED" w:rsidP="00F405B7">
      <w:pPr>
        <w:pStyle w:val="BodyText"/>
        <w:numPr>
          <w:ilvl w:val="0"/>
          <w:numId w:val="38"/>
        </w:numPr>
        <w:ind w:right="180"/>
        <w:rPr>
          <w:rFonts w:ascii="Calibri" w:hAnsi="Calibri"/>
          <w:sz w:val="22"/>
          <w:szCs w:val="22"/>
        </w:rPr>
      </w:pPr>
      <w:r w:rsidRPr="00C226D3">
        <w:rPr>
          <w:rFonts w:ascii="Calibri" w:hAnsi="Calibri"/>
          <w:sz w:val="22"/>
          <w:szCs w:val="22"/>
        </w:rPr>
        <w:t xml:space="preserve">Proficiency in using various Tools </w:t>
      </w:r>
      <w:r w:rsidR="00E967A8" w:rsidRPr="00C226D3">
        <w:rPr>
          <w:rFonts w:ascii="Calibri" w:hAnsi="Calibri"/>
          <w:sz w:val="22"/>
          <w:szCs w:val="22"/>
        </w:rPr>
        <w:t xml:space="preserve">such as </w:t>
      </w:r>
      <w:r w:rsidRPr="00EB506D">
        <w:rPr>
          <w:rFonts w:ascii="Calibri" w:hAnsi="Calibri"/>
          <w:b/>
          <w:sz w:val="22"/>
          <w:szCs w:val="22"/>
        </w:rPr>
        <w:t>Visual</w:t>
      </w:r>
      <w:r w:rsidR="00ED47C2" w:rsidRPr="00EB506D">
        <w:rPr>
          <w:rFonts w:ascii="Calibri" w:hAnsi="Calibri"/>
          <w:b/>
          <w:sz w:val="22"/>
          <w:szCs w:val="22"/>
        </w:rPr>
        <w:t xml:space="preserve"> Studio,</w:t>
      </w:r>
      <w:r w:rsidR="004640A0">
        <w:rPr>
          <w:rFonts w:ascii="Calibri" w:hAnsi="Calibri"/>
          <w:b/>
          <w:sz w:val="22"/>
          <w:szCs w:val="22"/>
        </w:rPr>
        <w:t xml:space="preserve"> </w:t>
      </w:r>
      <w:r w:rsidRPr="00EB506D">
        <w:rPr>
          <w:rFonts w:ascii="Calibri" w:hAnsi="Calibri"/>
          <w:b/>
          <w:sz w:val="22"/>
          <w:szCs w:val="22"/>
        </w:rPr>
        <w:t xml:space="preserve">Microsoft Visio, </w:t>
      </w:r>
      <w:r w:rsidR="00F405B7" w:rsidRPr="00EB506D">
        <w:rPr>
          <w:rFonts w:ascii="Calibri" w:hAnsi="Calibri"/>
          <w:b/>
          <w:sz w:val="22"/>
          <w:szCs w:val="22"/>
        </w:rPr>
        <w:t>Team Foundation Server (TFS)</w:t>
      </w:r>
      <w:r w:rsidRPr="00EB506D">
        <w:rPr>
          <w:rFonts w:ascii="Calibri" w:hAnsi="Calibri"/>
          <w:b/>
          <w:sz w:val="22"/>
          <w:szCs w:val="22"/>
        </w:rPr>
        <w:t xml:space="preserve">, </w:t>
      </w:r>
      <w:r w:rsidR="00880C25" w:rsidRPr="00EB506D">
        <w:rPr>
          <w:rFonts w:ascii="Calibri" w:hAnsi="Calibri"/>
          <w:b/>
          <w:sz w:val="22"/>
          <w:szCs w:val="22"/>
        </w:rPr>
        <w:t>Rational</w:t>
      </w:r>
      <w:r w:rsidR="00880C25" w:rsidRPr="00EB506D">
        <w:rPr>
          <w:rStyle w:val="apple-converted-space"/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 </w:t>
      </w:r>
      <w:r w:rsidR="00880C25" w:rsidRPr="00EB506D">
        <w:rPr>
          <w:rFonts w:ascii="Calibri" w:hAnsi="Calibri"/>
          <w:b/>
          <w:sz w:val="22"/>
          <w:szCs w:val="22"/>
        </w:rPr>
        <w:t>ClearCase</w:t>
      </w:r>
      <w:r w:rsidR="00F405B7" w:rsidRPr="00EB506D">
        <w:rPr>
          <w:rFonts w:ascii="Calibri" w:hAnsi="Calibri"/>
          <w:b/>
          <w:sz w:val="22"/>
          <w:szCs w:val="22"/>
        </w:rPr>
        <w:t>, CVS, Visual Source Safe</w:t>
      </w:r>
      <w:r w:rsidR="00970098">
        <w:rPr>
          <w:rFonts w:ascii="Calibri" w:hAnsi="Calibri"/>
          <w:b/>
          <w:sz w:val="22"/>
          <w:szCs w:val="22"/>
        </w:rPr>
        <w:t xml:space="preserve"> </w:t>
      </w:r>
      <w:r w:rsidR="00F405B7" w:rsidRPr="00EB506D">
        <w:rPr>
          <w:rFonts w:ascii="Calibri" w:hAnsi="Calibri"/>
          <w:b/>
          <w:sz w:val="22"/>
          <w:szCs w:val="22"/>
        </w:rPr>
        <w:t>(VSS)</w:t>
      </w:r>
      <w:r w:rsidR="00EB506D">
        <w:rPr>
          <w:rFonts w:ascii="Calibri" w:hAnsi="Calibri"/>
          <w:sz w:val="22"/>
          <w:szCs w:val="22"/>
        </w:rPr>
        <w:t>.</w:t>
      </w:r>
    </w:p>
    <w:p w14:paraId="5F0C5762" w14:textId="77777777" w:rsidR="001206FA" w:rsidRPr="001206FA" w:rsidRDefault="001206FA" w:rsidP="001206FA">
      <w:pPr>
        <w:pStyle w:val="BodyText"/>
        <w:numPr>
          <w:ilvl w:val="0"/>
          <w:numId w:val="38"/>
        </w:numPr>
        <w:ind w:right="180"/>
        <w:rPr>
          <w:rFonts w:ascii="Calibri" w:hAnsi="Calibri"/>
          <w:sz w:val="22"/>
          <w:szCs w:val="22"/>
        </w:rPr>
      </w:pPr>
      <w:r w:rsidRPr="001206FA">
        <w:rPr>
          <w:rFonts w:ascii="Calibri" w:hAnsi="Calibri"/>
          <w:sz w:val="22"/>
          <w:szCs w:val="22"/>
        </w:rPr>
        <w:t>Proven track record of setting out in-house quality standards for various operational areas, ensuring a high-quality customer experience while adhering to the ISO, CMMi and Agile Standards.</w:t>
      </w:r>
    </w:p>
    <w:p w14:paraId="778128B5" w14:textId="77777777" w:rsidR="00B3630E" w:rsidRPr="00C226D3" w:rsidRDefault="00B3630E" w:rsidP="001116F5">
      <w:pPr>
        <w:rPr>
          <w:rFonts w:ascii="Calibri" w:hAnsi="Calibri"/>
          <w:b/>
          <w:sz w:val="22"/>
          <w:szCs w:val="22"/>
        </w:rPr>
      </w:pPr>
    </w:p>
    <w:p w14:paraId="3103AD5A" w14:textId="77777777" w:rsidR="004B0016" w:rsidRDefault="001116F5" w:rsidP="00C20CD4">
      <w:pPr>
        <w:rPr>
          <w:rFonts w:ascii="Calibri" w:hAnsi="Calibri"/>
          <w:b/>
          <w:sz w:val="22"/>
          <w:szCs w:val="22"/>
        </w:rPr>
      </w:pPr>
      <w:r w:rsidRPr="00C226D3">
        <w:rPr>
          <w:rFonts w:ascii="Calibri" w:hAnsi="Calibri"/>
          <w:b/>
          <w:sz w:val="22"/>
          <w:szCs w:val="22"/>
        </w:rPr>
        <w:t>Key Projects</w:t>
      </w:r>
    </w:p>
    <w:p w14:paraId="564636CA" w14:textId="7C72E043" w:rsidR="00C57F78" w:rsidRDefault="00C57F78" w:rsidP="00C57F78">
      <w:pPr>
        <w:rPr>
          <w:rFonts w:ascii="Tahoma" w:hAnsi="Tahoma" w:cs="Tahoma"/>
          <w:b/>
        </w:rPr>
      </w:pPr>
      <w:r>
        <w:rPr>
          <w:rFonts w:ascii="Calibri" w:hAnsi="Calibri"/>
          <w:b/>
          <w:sz w:val="22"/>
          <w:szCs w:val="22"/>
        </w:rPr>
        <w:tab/>
      </w:r>
      <w:r w:rsidRPr="00CC44D8">
        <w:rPr>
          <w:rFonts w:ascii="Tahoma" w:hAnsi="Tahoma" w:cs="Tahoma"/>
          <w:b/>
        </w:rPr>
        <w:t>J</w:t>
      </w:r>
      <w:r>
        <w:rPr>
          <w:rFonts w:ascii="Tahoma" w:hAnsi="Tahoma" w:cs="Tahoma"/>
          <w:b/>
        </w:rPr>
        <w:t>an</w:t>
      </w:r>
      <w:r w:rsidRPr="00CC44D8">
        <w:rPr>
          <w:rFonts w:ascii="Tahoma" w:hAnsi="Tahoma" w:cs="Tahoma"/>
          <w:b/>
        </w:rPr>
        <w:t>’20</w:t>
      </w:r>
      <w:r>
        <w:rPr>
          <w:rFonts w:ascii="Tahoma" w:hAnsi="Tahoma" w:cs="Tahoma"/>
          <w:b/>
        </w:rPr>
        <w:t>22</w:t>
      </w:r>
      <w:r w:rsidRPr="00CC44D8">
        <w:rPr>
          <w:rFonts w:ascii="Tahoma" w:hAnsi="Tahoma" w:cs="Tahoma"/>
          <w:b/>
        </w:rPr>
        <w:t xml:space="preserve"> –</w:t>
      </w:r>
      <w:r>
        <w:rPr>
          <w:rFonts w:ascii="Tahoma" w:hAnsi="Tahoma" w:cs="Tahoma"/>
          <w:b/>
        </w:rPr>
        <w:t>Till Now</w:t>
      </w:r>
      <w:r w:rsidRPr="00CC44D8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 xml:space="preserve">Working with </w:t>
      </w:r>
      <w:r w:rsidR="005A59F6" w:rsidRPr="005A59F6">
        <w:rPr>
          <w:rFonts w:ascii="Tahoma" w:hAnsi="Tahoma" w:cs="Tahoma"/>
          <w:b/>
        </w:rPr>
        <w:t>Proclink Consulting Services</w:t>
      </w:r>
      <w:r w:rsidR="005A59F6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as Consultant</w:t>
      </w:r>
      <w:r w:rsidRPr="00CC44D8">
        <w:rPr>
          <w:rFonts w:ascii="Tahoma" w:hAnsi="Tahoma" w:cs="Tahoma"/>
          <w:b/>
        </w:rPr>
        <w:t>:</w:t>
      </w:r>
    </w:p>
    <w:p w14:paraId="5EB0C995" w14:textId="32B18346" w:rsidR="00C57F78" w:rsidRDefault="00C57F78" w:rsidP="00C57F78">
      <w:pPr>
        <w:numPr>
          <w:ilvl w:val="0"/>
          <w:numId w:val="5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Working as Consultant in Delhi NCR, India</w:t>
      </w:r>
    </w:p>
    <w:p w14:paraId="2291DB66" w14:textId="63C02C84" w:rsidR="00C57F78" w:rsidRDefault="00C57F78" w:rsidP="00C57F78">
      <w:pPr>
        <w:pStyle w:val="ListParagraph"/>
        <w:numPr>
          <w:ilvl w:val="1"/>
          <w:numId w:val="50"/>
        </w:numPr>
        <w:rPr>
          <w:rFonts w:ascii="Calibri" w:hAnsi="Calibri"/>
          <w:sz w:val="22"/>
          <w:szCs w:val="22"/>
        </w:rPr>
      </w:pPr>
      <w:r w:rsidRPr="00C57F78">
        <w:rPr>
          <w:rFonts w:ascii="Calibri" w:hAnsi="Calibri"/>
          <w:sz w:val="22"/>
          <w:szCs w:val="22"/>
        </w:rPr>
        <w:t>Administering project engineering as per scheduled deadlines for various tasks and taking</w:t>
      </w:r>
      <w:r w:rsidR="00C80059">
        <w:rPr>
          <w:rFonts w:ascii="Calibri" w:hAnsi="Calibri"/>
          <w:sz w:val="22"/>
          <w:szCs w:val="22"/>
        </w:rPr>
        <w:t xml:space="preserve"> </w:t>
      </w:r>
      <w:r w:rsidR="00C80059" w:rsidRPr="00033347">
        <w:rPr>
          <w:rFonts w:ascii="Calibri" w:hAnsi="Calibri"/>
          <w:sz w:val="22"/>
          <w:szCs w:val="22"/>
        </w:rPr>
        <w:t>necessary steps for ensuring completion within time and effort parameters.</w:t>
      </w:r>
    </w:p>
    <w:p w14:paraId="365CAB02" w14:textId="5E78BDEF" w:rsidR="00C80059" w:rsidRDefault="00C80059" w:rsidP="00C57F78">
      <w:pPr>
        <w:pStyle w:val="ListParagraph"/>
        <w:numPr>
          <w:ilvl w:val="1"/>
          <w:numId w:val="5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Digital transformation &amp; integration of Refinery Supply Chain Management.</w:t>
      </w:r>
    </w:p>
    <w:p w14:paraId="03024F8E" w14:textId="33450823" w:rsidR="00C80059" w:rsidRDefault="00C80059" w:rsidP="00C57F78">
      <w:pPr>
        <w:pStyle w:val="ListParagraph"/>
        <w:numPr>
          <w:ilvl w:val="1"/>
          <w:numId w:val="5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Implementation</w:t>
      </w:r>
      <w:r w:rsidR="00312F7C">
        <w:rPr>
          <w:rFonts w:ascii="Calibri" w:hAnsi="Calibri"/>
          <w:sz w:val="22"/>
          <w:szCs w:val="22"/>
        </w:rPr>
        <w:t xml:space="preserve"> &amp; Integration</w:t>
      </w:r>
      <w:r>
        <w:rPr>
          <w:rFonts w:ascii="Calibri" w:hAnsi="Calibri"/>
          <w:sz w:val="22"/>
          <w:szCs w:val="22"/>
        </w:rPr>
        <w:t xml:space="preserve"> of </w:t>
      </w:r>
      <w:r w:rsidRPr="00C80059">
        <w:rPr>
          <w:rFonts w:ascii="Calibri" w:hAnsi="Calibri"/>
          <w:sz w:val="22"/>
          <w:szCs w:val="22"/>
        </w:rPr>
        <w:t>Web-service (</w:t>
      </w:r>
      <w:r w:rsidR="00B95758">
        <w:rPr>
          <w:rFonts w:ascii="Calibri" w:hAnsi="Calibri"/>
          <w:sz w:val="22"/>
          <w:szCs w:val="22"/>
        </w:rPr>
        <w:t>WCF/</w:t>
      </w:r>
      <w:r w:rsidRPr="00C80059">
        <w:rPr>
          <w:rFonts w:ascii="Calibri" w:hAnsi="Calibri"/>
          <w:sz w:val="22"/>
          <w:szCs w:val="22"/>
        </w:rPr>
        <w:t xml:space="preserve">SOAP </w:t>
      </w:r>
      <w:r w:rsidR="00B95758">
        <w:rPr>
          <w:rFonts w:ascii="Calibri" w:hAnsi="Calibri"/>
          <w:sz w:val="22"/>
          <w:szCs w:val="22"/>
        </w:rPr>
        <w:t xml:space="preserve">API </w:t>
      </w:r>
      <w:r w:rsidRPr="00C80059">
        <w:rPr>
          <w:rFonts w:ascii="Calibri" w:hAnsi="Calibri"/>
          <w:sz w:val="22"/>
          <w:szCs w:val="22"/>
        </w:rPr>
        <w:t>etc</w:t>
      </w:r>
      <w:r>
        <w:rPr>
          <w:rFonts w:ascii="Calibri" w:hAnsi="Calibri"/>
          <w:sz w:val="22"/>
          <w:szCs w:val="22"/>
        </w:rPr>
        <w:t>.</w:t>
      </w:r>
      <w:r w:rsidRPr="00C80059">
        <w:rPr>
          <w:rFonts w:ascii="Calibri" w:hAnsi="Calibri"/>
          <w:sz w:val="22"/>
          <w:szCs w:val="22"/>
        </w:rPr>
        <w:t>)</w:t>
      </w:r>
    </w:p>
    <w:p w14:paraId="10E7B5AF" w14:textId="24F6E7A7" w:rsidR="00970098" w:rsidRDefault="00970098" w:rsidP="00C57F78">
      <w:pPr>
        <w:pStyle w:val="ListParagraph"/>
        <w:numPr>
          <w:ilvl w:val="1"/>
          <w:numId w:val="50"/>
        </w:numPr>
        <w:rPr>
          <w:rFonts w:ascii="Calibri" w:hAnsi="Calibri"/>
          <w:sz w:val="22"/>
          <w:szCs w:val="22"/>
        </w:rPr>
      </w:pPr>
      <w:r w:rsidRPr="00970098">
        <w:rPr>
          <w:rFonts w:ascii="Calibri" w:hAnsi="Calibri"/>
          <w:sz w:val="22"/>
          <w:szCs w:val="22"/>
        </w:rPr>
        <w:t>Build interface to synchronize location</w:t>
      </w:r>
      <w:r>
        <w:rPr>
          <w:rFonts w:ascii="Calibri" w:hAnsi="Calibri"/>
          <w:sz w:val="22"/>
          <w:szCs w:val="22"/>
        </w:rPr>
        <w:t>/material/linkage</w:t>
      </w:r>
      <w:r w:rsidRPr="00970098">
        <w:rPr>
          <w:rFonts w:ascii="Calibri" w:hAnsi="Calibri"/>
          <w:sz w:val="22"/>
          <w:szCs w:val="22"/>
        </w:rPr>
        <w:t xml:space="preserve"> master data from SAP to centralize MDS system</w:t>
      </w:r>
    </w:p>
    <w:p w14:paraId="74248E20" w14:textId="7F8EFE07" w:rsidR="006165A0" w:rsidRPr="006165A0" w:rsidRDefault="006165A0" w:rsidP="00516699">
      <w:pPr>
        <w:pStyle w:val="ListParagraph"/>
        <w:numPr>
          <w:ilvl w:val="1"/>
          <w:numId w:val="50"/>
        </w:numPr>
        <w:rPr>
          <w:rFonts w:ascii="Calibri" w:hAnsi="Calibri"/>
          <w:sz w:val="22"/>
          <w:szCs w:val="22"/>
        </w:rPr>
      </w:pPr>
      <w:r w:rsidRPr="006165A0">
        <w:rPr>
          <w:rFonts w:ascii="Calibri" w:hAnsi="Calibri"/>
          <w:sz w:val="22"/>
          <w:szCs w:val="22"/>
        </w:rPr>
        <w:t xml:space="preserve">Detailed Functional Design &amp; </w:t>
      </w:r>
      <w:r w:rsidR="004B4A8B" w:rsidRPr="004B4A8B">
        <w:rPr>
          <w:rFonts w:ascii="Calibri" w:hAnsi="Calibri"/>
          <w:sz w:val="22"/>
          <w:szCs w:val="22"/>
        </w:rPr>
        <w:t xml:space="preserve">Factory Acceptance Test </w:t>
      </w:r>
      <w:r w:rsidR="004B4A8B">
        <w:rPr>
          <w:rFonts w:ascii="Calibri" w:hAnsi="Calibri"/>
          <w:sz w:val="22"/>
          <w:szCs w:val="22"/>
        </w:rPr>
        <w:t>(</w:t>
      </w:r>
      <w:r w:rsidRPr="006165A0">
        <w:rPr>
          <w:rFonts w:ascii="Calibri" w:hAnsi="Calibri"/>
          <w:sz w:val="22"/>
          <w:szCs w:val="22"/>
        </w:rPr>
        <w:t>FAT</w:t>
      </w:r>
      <w:r w:rsidR="004B4A8B">
        <w:rPr>
          <w:rFonts w:ascii="Calibri" w:hAnsi="Calibri"/>
          <w:sz w:val="22"/>
          <w:szCs w:val="22"/>
        </w:rPr>
        <w:t>)</w:t>
      </w:r>
      <w:r w:rsidRPr="006165A0">
        <w:rPr>
          <w:rFonts w:ascii="Calibri" w:hAnsi="Calibri"/>
          <w:sz w:val="22"/>
          <w:szCs w:val="22"/>
        </w:rPr>
        <w:t xml:space="preserve"> report</w:t>
      </w:r>
      <w:r>
        <w:rPr>
          <w:rFonts w:ascii="Calibri" w:hAnsi="Calibri"/>
          <w:sz w:val="22"/>
          <w:szCs w:val="22"/>
        </w:rPr>
        <w:t>s</w:t>
      </w:r>
      <w:r w:rsidRPr="006165A0">
        <w:rPr>
          <w:rFonts w:ascii="Calibri" w:hAnsi="Calibri"/>
          <w:sz w:val="22"/>
          <w:szCs w:val="22"/>
        </w:rPr>
        <w:t xml:space="preserve"> with defects and resolution</w:t>
      </w:r>
      <w:r>
        <w:rPr>
          <w:rFonts w:ascii="Calibri" w:hAnsi="Calibri"/>
          <w:sz w:val="22"/>
          <w:szCs w:val="22"/>
        </w:rPr>
        <w:t>.</w:t>
      </w:r>
    </w:p>
    <w:p w14:paraId="05A0272C" w14:textId="77777777" w:rsidR="00C57F78" w:rsidRDefault="00C57F78" w:rsidP="00C57F78">
      <w:pPr>
        <w:rPr>
          <w:rFonts w:ascii="Calibri" w:hAnsi="Calibri"/>
          <w:b/>
          <w:sz w:val="22"/>
          <w:szCs w:val="22"/>
        </w:rPr>
      </w:pPr>
    </w:p>
    <w:p w14:paraId="751E2A70" w14:textId="4249F75A" w:rsidR="00E66D68" w:rsidRDefault="00E66D68" w:rsidP="00E66D68">
      <w:pPr>
        <w:rPr>
          <w:rFonts w:ascii="Tahoma" w:hAnsi="Tahoma" w:cs="Tahoma"/>
          <w:b/>
        </w:rPr>
      </w:pPr>
      <w:r>
        <w:rPr>
          <w:rFonts w:ascii="Calibri" w:hAnsi="Calibri"/>
          <w:b/>
          <w:sz w:val="22"/>
          <w:szCs w:val="22"/>
        </w:rPr>
        <w:tab/>
      </w:r>
      <w:r w:rsidRPr="00CC44D8">
        <w:rPr>
          <w:rFonts w:ascii="Tahoma" w:hAnsi="Tahoma" w:cs="Tahoma"/>
          <w:b/>
        </w:rPr>
        <w:t>Ju</w:t>
      </w:r>
      <w:r>
        <w:rPr>
          <w:rFonts w:ascii="Tahoma" w:hAnsi="Tahoma" w:cs="Tahoma"/>
          <w:b/>
        </w:rPr>
        <w:t>l</w:t>
      </w:r>
      <w:r w:rsidRPr="00CC44D8">
        <w:rPr>
          <w:rFonts w:ascii="Tahoma" w:hAnsi="Tahoma" w:cs="Tahoma"/>
          <w:b/>
        </w:rPr>
        <w:t>’201</w:t>
      </w:r>
      <w:r w:rsidR="003B3967">
        <w:rPr>
          <w:rFonts w:ascii="Tahoma" w:hAnsi="Tahoma" w:cs="Tahoma"/>
          <w:b/>
        </w:rPr>
        <w:t>7</w:t>
      </w:r>
      <w:r w:rsidRPr="00CC44D8">
        <w:rPr>
          <w:rFonts w:ascii="Tahoma" w:hAnsi="Tahoma" w:cs="Tahoma"/>
          <w:b/>
        </w:rPr>
        <w:t xml:space="preserve"> –</w:t>
      </w:r>
      <w:r w:rsidR="00C57F78">
        <w:rPr>
          <w:rFonts w:ascii="Tahoma" w:hAnsi="Tahoma" w:cs="Tahoma"/>
          <w:b/>
        </w:rPr>
        <w:t xml:space="preserve"> Jan’202</w:t>
      </w:r>
      <w:r w:rsidR="000B1E98">
        <w:rPr>
          <w:rFonts w:ascii="Tahoma" w:hAnsi="Tahoma" w:cs="Tahoma"/>
          <w:b/>
        </w:rPr>
        <w:t>2</w:t>
      </w:r>
      <w:r>
        <w:rPr>
          <w:rFonts w:ascii="Tahoma" w:hAnsi="Tahoma" w:cs="Tahoma"/>
          <w:b/>
        </w:rPr>
        <w:t xml:space="preserve"> as Freelance Management Consultant</w:t>
      </w:r>
      <w:r w:rsidRPr="00CC44D8">
        <w:rPr>
          <w:rFonts w:ascii="Tahoma" w:hAnsi="Tahoma" w:cs="Tahoma"/>
          <w:b/>
        </w:rPr>
        <w:t>:</w:t>
      </w:r>
    </w:p>
    <w:p w14:paraId="214EF53D" w14:textId="2E1E9EAB" w:rsidR="00E66D68" w:rsidRDefault="00E66D68" w:rsidP="00E66D68">
      <w:pPr>
        <w:numPr>
          <w:ilvl w:val="0"/>
          <w:numId w:val="5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Working as Freelance Management Consultant in Delhi NCR, India</w:t>
      </w:r>
    </w:p>
    <w:p w14:paraId="606558B3" w14:textId="77777777" w:rsidR="00033347" w:rsidRPr="00033347" w:rsidRDefault="00033347" w:rsidP="00033347">
      <w:pPr>
        <w:numPr>
          <w:ilvl w:val="1"/>
          <w:numId w:val="50"/>
        </w:numPr>
        <w:rPr>
          <w:rFonts w:ascii="Calibri" w:hAnsi="Calibri"/>
          <w:sz w:val="22"/>
          <w:szCs w:val="22"/>
        </w:rPr>
      </w:pPr>
      <w:r w:rsidRPr="00033347">
        <w:rPr>
          <w:rFonts w:ascii="Calibri" w:hAnsi="Calibri"/>
          <w:sz w:val="22"/>
          <w:szCs w:val="22"/>
        </w:rPr>
        <w:t>Administering project engineering as per scheduled deadlines for various tasks and taking necessary steps for ensuring completion within time and effort parameters.</w:t>
      </w:r>
    </w:p>
    <w:p w14:paraId="2B08C59D" w14:textId="77777777" w:rsidR="00033347" w:rsidRPr="00033347" w:rsidRDefault="00033347" w:rsidP="00033347">
      <w:pPr>
        <w:numPr>
          <w:ilvl w:val="1"/>
          <w:numId w:val="50"/>
        </w:numPr>
        <w:rPr>
          <w:rFonts w:ascii="Calibri" w:hAnsi="Calibri"/>
          <w:sz w:val="22"/>
          <w:szCs w:val="22"/>
        </w:rPr>
      </w:pPr>
      <w:r w:rsidRPr="00033347">
        <w:rPr>
          <w:rFonts w:ascii="Calibri" w:hAnsi="Calibri"/>
          <w:sz w:val="22"/>
          <w:szCs w:val="22"/>
        </w:rPr>
        <w:lastRenderedPageBreak/>
        <w:t>Driving Innovation, enrichment, and creativity in solution &amp; design for bid solutions, for best-in-class most optimized solution, resulting best technology/solution is included in all participated bids for exponential business growth.</w:t>
      </w:r>
    </w:p>
    <w:p w14:paraId="67B9D0BF" w14:textId="0A91D1CF" w:rsidR="00033347" w:rsidRPr="00CC44D8" w:rsidRDefault="00033347" w:rsidP="00033347">
      <w:pPr>
        <w:numPr>
          <w:ilvl w:val="1"/>
          <w:numId w:val="50"/>
        </w:numPr>
        <w:rPr>
          <w:rFonts w:ascii="Calibri" w:hAnsi="Calibri"/>
          <w:sz w:val="22"/>
          <w:szCs w:val="22"/>
        </w:rPr>
      </w:pPr>
      <w:r w:rsidRPr="00033347">
        <w:rPr>
          <w:rFonts w:ascii="Calibri" w:hAnsi="Calibri"/>
          <w:sz w:val="22"/>
          <w:szCs w:val="22"/>
        </w:rPr>
        <w:t>In-house capability development for the software engineering support.</w:t>
      </w:r>
    </w:p>
    <w:p w14:paraId="6D22E406" w14:textId="1DFE81CA" w:rsidR="00E66D68" w:rsidRDefault="00E66D68" w:rsidP="00C20CD4">
      <w:pPr>
        <w:rPr>
          <w:rFonts w:ascii="Calibri" w:hAnsi="Calibri"/>
          <w:b/>
          <w:sz w:val="22"/>
          <w:szCs w:val="22"/>
        </w:rPr>
      </w:pPr>
    </w:p>
    <w:p w14:paraId="47C5EDD6" w14:textId="0F420136" w:rsidR="00FC6E3B" w:rsidRDefault="00FC6E3B" w:rsidP="00C20CD4">
      <w:pPr>
        <w:rPr>
          <w:rFonts w:ascii="Calibri" w:hAnsi="Calibri"/>
          <w:b/>
          <w:sz w:val="22"/>
          <w:szCs w:val="22"/>
        </w:rPr>
      </w:pPr>
    </w:p>
    <w:p w14:paraId="72353F9E" w14:textId="77777777" w:rsidR="00FC6E3B" w:rsidRDefault="00FC6E3B" w:rsidP="00C20CD4">
      <w:pPr>
        <w:rPr>
          <w:rFonts w:ascii="Calibri" w:hAnsi="Calibri"/>
          <w:b/>
          <w:sz w:val="22"/>
          <w:szCs w:val="22"/>
        </w:rPr>
      </w:pPr>
    </w:p>
    <w:p w14:paraId="6E92A33A" w14:textId="77777777" w:rsidR="003E1DA2" w:rsidRPr="00CC44D8" w:rsidRDefault="003E1DA2" w:rsidP="00C20CD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</w:r>
      <w:r w:rsidRPr="00CC44D8">
        <w:rPr>
          <w:rFonts w:ascii="Tahoma" w:hAnsi="Tahoma" w:cs="Tahoma"/>
          <w:b/>
        </w:rPr>
        <w:t>Jun’2011 –Jul’2017 with WIPRO Limited Greater Noida, as Technical Leader:</w:t>
      </w:r>
    </w:p>
    <w:p w14:paraId="0A8CDB63" w14:textId="77777777" w:rsidR="00F57A81" w:rsidRDefault="00400BBE" w:rsidP="00400BBE">
      <w:pPr>
        <w:pStyle w:val="BodyText3"/>
        <w:numPr>
          <w:ilvl w:val="0"/>
          <w:numId w:val="42"/>
        </w:numPr>
        <w:autoSpaceDE w:val="0"/>
        <w:autoSpaceDN w:val="0"/>
        <w:adjustRightInd w:val="0"/>
        <w:spacing w:after="0"/>
        <w:jc w:val="both"/>
        <w:rPr>
          <w:rFonts w:ascii="Calibri" w:hAnsi="Calibri"/>
          <w:sz w:val="22"/>
          <w:szCs w:val="22"/>
        </w:rPr>
      </w:pPr>
      <w:r w:rsidRPr="00400BBE">
        <w:rPr>
          <w:rFonts w:ascii="Calibri" w:hAnsi="Calibri"/>
          <w:b/>
          <w:sz w:val="22"/>
          <w:szCs w:val="22"/>
        </w:rPr>
        <w:t>OIL &amp; GAS DOMAIN:</w:t>
      </w:r>
      <w:r w:rsidR="00F57A81" w:rsidRPr="00400BBE">
        <w:rPr>
          <w:rFonts w:ascii="Calibri" w:hAnsi="Calibri"/>
          <w:sz w:val="22"/>
          <w:szCs w:val="22"/>
        </w:rPr>
        <w:t xml:space="preserve"> </w:t>
      </w:r>
      <w:r w:rsidRPr="00400BBE">
        <w:rPr>
          <w:rFonts w:ascii="Calibri" w:hAnsi="Calibri"/>
          <w:sz w:val="22"/>
          <w:szCs w:val="22"/>
        </w:rPr>
        <w:t xml:space="preserve">Worked in following sub-modules under Oil &amp; Gas domain. </w:t>
      </w:r>
    </w:p>
    <w:p w14:paraId="58C92D6B" w14:textId="77777777" w:rsidR="00400BBE" w:rsidRDefault="00400BBE" w:rsidP="00400BBE">
      <w:pPr>
        <w:pStyle w:val="BodyText3"/>
        <w:numPr>
          <w:ilvl w:val="1"/>
          <w:numId w:val="42"/>
        </w:numPr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6F7775">
        <w:rPr>
          <w:rFonts w:ascii="Calibri" w:hAnsi="Calibri"/>
          <w:b/>
          <w:sz w:val="22"/>
          <w:szCs w:val="22"/>
        </w:rPr>
        <w:t>DIVESTITURE SUPPORT:</w:t>
      </w:r>
      <w:r w:rsidRPr="00400BBE">
        <w:rPr>
          <w:rFonts w:ascii="Calibri" w:hAnsi="Calibri"/>
          <w:sz w:val="22"/>
          <w:szCs w:val="22"/>
        </w:rPr>
        <w:t xml:space="preserve"> Customer had requirements to divest the two busin</w:t>
      </w:r>
      <w:r>
        <w:rPr>
          <w:rFonts w:ascii="Calibri" w:hAnsi="Calibri"/>
          <w:sz w:val="22"/>
          <w:szCs w:val="22"/>
        </w:rPr>
        <w:t>ess divisions</w:t>
      </w:r>
      <w:r w:rsidRPr="00400BBE">
        <w:rPr>
          <w:rFonts w:ascii="Calibri" w:hAnsi="Calibri"/>
          <w:sz w:val="22"/>
          <w:szCs w:val="22"/>
        </w:rPr>
        <w:t xml:space="preserve">. </w:t>
      </w:r>
      <w:r w:rsidR="00F46181">
        <w:rPr>
          <w:rFonts w:ascii="Calibri" w:hAnsi="Calibri"/>
          <w:sz w:val="22"/>
          <w:szCs w:val="22"/>
        </w:rPr>
        <w:t xml:space="preserve">Analyze and </w:t>
      </w:r>
      <w:r>
        <w:rPr>
          <w:rFonts w:ascii="Calibri" w:hAnsi="Calibri"/>
          <w:sz w:val="22"/>
          <w:szCs w:val="22"/>
        </w:rPr>
        <w:t xml:space="preserve">acquire the knowledge for real </w:t>
      </w:r>
      <w:r w:rsidRPr="00400BBE">
        <w:rPr>
          <w:rFonts w:ascii="Calibri" w:hAnsi="Calibri"/>
          <w:sz w:val="22"/>
          <w:szCs w:val="22"/>
        </w:rPr>
        <w:t>time applications and provide support for set of applications.</w:t>
      </w:r>
    </w:p>
    <w:p w14:paraId="38E05483" w14:textId="77777777" w:rsidR="00986B4B" w:rsidRDefault="00986B4B" w:rsidP="00986B4B">
      <w:pPr>
        <w:pStyle w:val="BodyText3"/>
        <w:numPr>
          <w:ilvl w:val="1"/>
          <w:numId w:val="42"/>
        </w:numPr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6F7775">
        <w:rPr>
          <w:rFonts w:ascii="Calibri" w:hAnsi="Calibri"/>
          <w:b/>
          <w:sz w:val="22"/>
          <w:szCs w:val="22"/>
        </w:rPr>
        <w:t>LANDMARK INSITE APPLICATION SUPPORT:</w:t>
      </w:r>
      <w:r w:rsidRPr="00986B4B">
        <w:rPr>
          <w:rFonts w:ascii="Calibri" w:hAnsi="Calibri"/>
          <w:sz w:val="22"/>
          <w:szCs w:val="22"/>
        </w:rPr>
        <w:t xml:space="preserve"> </w:t>
      </w:r>
      <w:r w:rsidR="00E66326">
        <w:rPr>
          <w:rFonts w:ascii="Calibri" w:hAnsi="Calibri"/>
          <w:sz w:val="22"/>
          <w:szCs w:val="22"/>
        </w:rPr>
        <w:t>It was I</w:t>
      </w:r>
      <w:r w:rsidRPr="00986B4B">
        <w:rPr>
          <w:rFonts w:ascii="Calibri" w:hAnsi="Calibri"/>
          <w:sz w:val="22"/>
          <w:szCs w:val="22"/>
        </w:rPr>
        <w:t>ntegrated drilling information system</w:t>
      </w:r>
      <w:r w:rsidR="00E66326">
        <w:rPr>
          <w:rFonts w:ascii="Calibri" w:hAnsi="Calibri"/>
          <w:sz w:val="22"/>
          <w:szCs w:val="22"/>
        </w:rPr>
        <w:t>,</w:t>
      </w:r>
      <w:r w:rsidRPr="00986B4B">
        <w:rPr>
          <w:rFonts w:ascii="Calibri" w:hAnsi="Calibri"/>
          <w:sz w:val="22"/>
          <w:szCs w:val="22"/>
        </w:rPr>
        <w:t xml:space="preserve"> a real-t</w:t>
      </w:r>
      <w:r>
        <w:rPr>
          <w:rFonts w:ascii="Calibri" w:hAnsi="Calibri"/>
          <w:sz w:val="22"/>
          <w:szCs w:val="22"/>
        </w:rPr>
        <w:t xml:space="preserve">ime data management and Client </w:t>
      </w:r>
      <w:r w:rsidRPr="00986B4B">
        <w:rPr>
          <w:rFonts w:ascii="Calibri" w:hAnsi="Calibri"/>
          <w:sz w:val="22"/>
          <w:szCs w:val="22"/>
        </w:rPr>
        <w:t>server architecture</w:t>
      </w:r>
      <w:r w:rsidR="00E66326">
        <w:rPr>
          <w:rFonts w:ascii="Calibri" w:hAnsi="Calibri"/>
          <w:sz w:val="22"/>
          <w:szCs w:val="22"/>
        </w:rPr>
        <w:t xml:space="preserve"> base applications</w:t>
      </w:r>
      <w:r w:rsidRPr="00986B4B">
        <w:rPr>
          <w:rFonts w:ascii="Calibri" w:hAnsi="Calibri"/>
          <w:sz w:val="22"/>
          <w:szCs w:val="22"/>
        </w:rPr>
        <w:t xml:space="preserve">. </w:t>
      </w:r>
      <w:r w:rsidR="00E66326" w:rsidRPr="00E66326">
        <w:rPr>
          <w:rFonts w:ascii="Calibri" w:hAnsi="Calibri"/>
          <w:sz w:val="22"/>
          <w:szCs w:val="22"/>
        </w:rPr>
        <w:t>Involved in High &amp; Low-Level design of the system, which includes Class Design, Data Design and various Data Structures, which is to be use in the System.</w:t>
      </w:r>
      <w:r w:rsidR="00E66326">
        <w:rPr>
          <w:rFonts w:ascii="Calibri" w:hAnsi="Calibri"/>
          <w:sz w:val="22"/>
          <w:szCs w:val="22"/>
        </w:rPr>
        <w:t xml:space="preserve"> </w:t>
      </w:r>
      <w:r w:rsidR="00E66326" w:rsidRPr="00E66326">
        <w:rPr>
          <w:rFonts w:ascii="Calibri" w:hAnsi="Calibri"/>
          <w:sz w:val="22"/>
          <w:szCs w:val="22"/>
        </w:rPr>
        <w:t>Provided appropriate solution to the customer reported issues</w:t>
      </w:r>
      <w:r w:rsidR="00E66326">
        <w:rPr>
          <w:rFonts w:ascii="Calibri" w:hAnsi="Calibri"/>
          <w:sz w:val="22"/>
          <w:szCs w:val="22"/>
        </w:rPr>
        <w:t xml:space="preserve"> by </w:t>
      </w:r>
      <w:r w:rsidR="00E66326" w:rsidRPr="00E66326">
        <w:rPr>
          <w:rFonts w:ascii="Calibri" w:hAnsi="Calibri"/>
          <w:sz w:val="22"/>
          <w:szCs w:val="22"/>
        </w:rPr>
        <w:t>analyz</w:t>
      </w:r>
      <w:r w:rsidR="00E66326">
        <w:rPr>
          <w:rFonts w:ascii="Calibri" w:hAnsi="Calibri"/>
          <w:sz w:val="22"/>
          <w:szCs w:val="22"/>
        </w:rPr>
        <w:t>ing</w:t>
      </w:r>
      <w:r w:rsidR="00E66326" w:rsidRPr="00E66326">
        <w:rPr>
          <w:rFonts w:ascii="Calibri" w:hAnsi="Calibri"/>
          <w:sz w:val="22"/>
          <w:szCs w:val="22"/>
        </w:rPr>
        <w:t xml:space="preserve"> the capability of existing frame-.</w:t>
      </w:r>
    </w:p>
    <w:p w14:paraId="1116FBFC" w14:textId="77777777" w:rsidR="00945628" w:rsidRPr="00157D11" w:rsidRDefault="00945628" w:rsidP="00945628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AUTOMATION</w:t>
      </w:r>
      <w:r w:rsidRPr="00157D11">
        <w:rPr>
          <w:rFonts w:ascii="Calibri" w:hAnsi="Calibri"/>
          <w:sz w:val="22"/>
          <w:szCs w:val="22"/>
        </w:rPr>
        <w:t xml:space="preserve">: Worked in following sub-module under </w:t>
      </w:r>
      <w:r>
        <w:rPr>
          <w:rFonts w:ascii="Calibri" w:hAnsi="Calibri"/>
          <w:sz w:val="22"/>
          <w:szCs w:val="22"/>
        </w:rPr>
        <w:t>Automation</w:t>
      </w:r>
      <w:r w:rsidRPr="00157D11">
        <w:rPr>
          <w:rFonts w:ascii="Calibri" w:hAnsi="Calibri"/>
          <w:sz w:val="22"/>
          <w:szCs w:val="22"/>
        </w:rPr>
        <w:t>.</w:t>
      </w:r>
    </w:p>
    <w:p w14:paraId="07C1F931" w14:textId="5368AA3A" w:rsidR="00185693" w:rsidRPr="00185693" w:rsidRDefault="00945628" w:rsidP="007E2B84">
      <w:pPr>
        <w:numPr>
          <w:ilvl w:val="1"/>
          <w:numId w:val="42"/>
        </w:numPr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185693">
        <w:rPr>
          <w:rFonts w:ascii="Calibri" w:hAnsi="Calibri"/>
          <w:b/>
          <w:sz w:val="22"/>
          <w:szCs w:val="22"/>
        </w:rPr>
        <w:t>In-vehicle infotainment application:</w:t>
      </w:r>
      <w:r w:rsidRPr="00185693">
        <w:rPr>
          <w:rFonts w:ascii="Calibri" w:hAnsi="Calibri"/>
          <w:sz w:val="22"/>
          <w:szCs w:val="22"/>
        </w:rPr>
        <w:t xml:space="preserve"> It is a collection of software for car to control automotive navigation systems, video players, USB, Bluetooth &amp; WiFi connectivity. It allows to control the system by simple dashboards knobs and dials.</w:t>
      </w:r>
      <w:r w:rsidR="00E236D2" w:rsidRPr="00185693">
        <w:rPr>
          <w:rFonts w:ascii="Calibri" w:hAnsi="Calibri"/>
          <w:sz w:val="22"/>
          <w:szCs w:val="22"/>
        </w:rPr>
        <w:t xml:space="preserve"> Review all software validation documents, plan, requirements, protocols report for compliance and acceptability.</w:t>
      </w:r>
    </w:p>
    <w:p w14:paraId="23E24946" w14:textId="77777777" w:rsidR="001A0929" w:rsidRPr="00CC44D8" w:rsidRDefault="003E1DA2" w:rsidP="003E1DA2">
      <w:pPr>
        <w:autoSpaceDE w:val="0"/>
        <w:autoSpaceDN w:val="0"/>
        <w:adjustRightInd w:val="0"/>
        <w:ind w:left="720"/>
        <w:jc w:val="both"/>
        <w:rPr>
          <w:rFonts w:ascii="Calibri" w:hAnsi="Calibri"/>
          <w:sz w:val="22"/>
          <w:szCs w:val="22"/>
        </w:rPr>
      </w:pPr>
      <w:r w:rsidRPr="00CC44D8">
        <w:rPr>
          <w:rFonts w:ascii="Tahoma" w:hAnsi="Tahoma" w:cs="Tahoma"/>
          <w:b/>
        </w:rPr>
        <w:t>Dec’2000 –Jun’2011 with SAIC India Ltd. Noida, as Team Lead &amp; Technical Manager</w:t>
      </w:r>
      <w:r w:rsidR="00CC44D8" w:rsidRPr="00CC44D8">
        <w:rPr>
          <w:rFonts w:ascii="Tahoma" w:hAnsi="Tahoma" w:cs="Tahoma"/>
          <w:b/>
        </w:rPr>
        <w:t>:</w:t>
      </w:r>
    </w:p>
    <w:p w14:paraId="3B21BF6C" w14:textId="77777777" w:rsidR="009C5BC6" w:rsidRDefault="000738C7" w:rsidP="000738C7">
      <w:pPr>
        <w:pStyle w:val="BodyText3"/>
        <w:numPr>
          <w:ilvl w:val="0"/>
          <w:numId w:val="42"/>
        </w:numPr>
        <w:autoSpaceDE w:val="0"/>
        <w:autoSpaceDN w:val="0"/>
        <w:adjustRightInd w:val="0"/>
        <w:spacing w:after="0"/>
        <w:jc w:val="both"/>
        <w:rPr>
          <w:rFonts w:ascii="Calibri" w:hAnsi="Calibri"/>
          <w:sz w:val="22"/>
          <w:szCs w:val="22"/>
        </w:rPr>
      </w:pPr>
      <w:r w:rsidRPr="000738C7">
        <w:rPr>
          <w:rFonts w:ascii="Tahoma,Bold" w:hAnsi="Tahoma,Bold" w:cs="Tahoma,Bold"/>
          <w:b/>
          <w:bCs/>
          <w:sz w:val="18"/>
          <w:szCs w:val="18"/>
        </w:rPr>
        <w:t>TELECOM DOMAIN</w:t>
      </w:r>
      <w:r w:rsidR="00E64C6E" w:rsidRPr="00ED2BD3">
        <w:rPr>
          <w:rFonts w:ascii="Calibri" w:hAnsi="Calibri"/>
          <w:b/>
          <w:sz w:val="22"/>
          <w:szCs w:val="22"/>
        </w:rPr>
        <w:t xml:space="preserve">: </w:t>
      </w:r>
      <w:r w:rsidRPr="000738C7">
        <w:rPr>
          <w:rFonts w:ascii="Calibri" w:hAnsi="Calibri"/>
          <w:sz w:val="22"/>
          <w:szCs w:val="22"/>
        </w:rPr>
        <w:t>Worked in following sub-module under Telecom domain.</w:t>
      </w:r>
    </w:p>
    <w:p w14:paraId="18B96688" w14:textId="77777777" w:rsidR="000738C7" w:rsidRDefault="000738C7" w:rsidP="000738C7">
      <w:pPr>
        <w:pStyle w:val="BodyText3"/>
        <w:numPr>
          <w:ilvl w:val="1"/>
          <w:numId w:val="42"/>
        </w:numPr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6F7775">
        <w:rPr>
          <w:rFonts w:ascii="Calibri" w:hAnsi="Calibri"/>
          <w:b/>
          <w:sz w:val="22"/>
          <w:szCs w:val="22"/>
        </w:rPr>
        <w:t>VXML INTERPRETER DEVELOPMENT</w:t>
      </w:r>
      <w:r w:rsidRPr="000738C7">
        <w:rPr>
          <w:rFonts w:ascii="Calibri" w:hAnsi="Calibri"/>
          <w:sz w:val="22"/>
          <w:szCs w:val="22"/>
        </w:rPr>
        <w:t xml:space="preserve">: </w:t>
      </w:r>
      <w:r w:rsidR="001A0929" w:rsidRPr="001A0929">
        <w:rPr>
          <w:rFonts w:ascii="Calibri" w:hAnsi="Calibri"/>
          <w:sz w:val="22"/>
          <w:szCs w:val="22"/>
        </w:rPr>
        <w:t>Developed Voice-XML specification-based interpreter</w:t>
      </w:r>
      <w:r w:rsidR="001A0929">
        <w:rPr>
          <w:rFonts w:ascii="Calibri" w:hAnsi="Calibri"/>
          <w:sz w:val="22"/>
          <w:szCs w:val="22"/>
        </w:rPr>
        <w:t xml:space="preserve"> for c</w:t>
      </w:r>
      <w:r w:rsidR="00BC13A0">
        <w:rPr>
          <w:rFonts w:ascii="Calibri" w:hAnsi="Calibri"/>
          <w:sz w:val="22"/>
          <w:szCs w:val="22"/>
        </w:rPr>
        <w:t>ustomer</w:t>
      </w:r>
      <w:r w:rsidRPr="000738C7">
        <w:rPr>
          <w:rFonts w:ascii="Calibri" w:hAnsi="Calibri"/>
          <w:sz w:val="22"/>
          <w:szCs w:val="22"/>
        </w:rPr>
        <w:t xml:space="preserve"> proprietary</w:t>
      </w:r>
      <w:r>
        <w:rPr>
          <w:rFonts w:ascii="Calibri" w:hAnsi="Calibri"/>
          <w:sz w:val="22"/>
          <w:szCs w:val="22"/>
        </w:rPr>
        <w:t xml:space="preserve"> OKEFORD switch. </w:t>
      </w:r>
      <w:r w:rsidR="001A0929" w:rsidRPr="001A0929">
        <w:rPr>
          <w:rFonts w:ascii="Calibri" w:hAnsi="Calibri"/>
          <w:sz w:val="22"/>
          <w:szCs w:val="22"/>
        </w:rPr>
        <w:t>Developed message encode-decode API for lawful interception of CDMA-UMTS protocol</w:t>
      </w:r>
      <w:r w:rsidR="001A0929">
        <w:rPr>
          <w:rFonts w:ascii="Calibri" w:hAnsi="Calibri"/>
          <w:sz w:val="22"/>
          <w:szCs w:val="22"/>
        </w:rPr>
        <w:t>.</w:t>
      </w:r>
    </w:p>
    <w:p w14:paraId="1B9F3026" w14:textId="77777777" w:rsidR="003E044B" w:rsidRPr="003E044B" w:rsidRDefault="003E044B" w:rsidP="003E044B">
      <w:pPr>
        <w:pStyle w:val="BodyText3"/>
        <w:numPr>
          <w:ilvl w:val="0"/>
          <w:numId w:val="42"/>
        </w:numPr>
        <w:autoSpaceDE w:val="0"/>
        <w:autoSpaceDN w:val="0"/>
        <w:adjustRightInd w:val="0"/>
        <w:spacing w:after="0"/>
        <w:jc w:val="both"/>
        <w:rPr>
          <w:rFonts w:ascii="Calibri" w:hAnsi="Calibri"/>
          <w:sz w:val="22"/>
          <w:szCs w:val="22"/>
        </w:rPr>
      </w:pPr>
      <w:r w:rsidRPr="003E044B">
        <w:rPr>
          <w:rFonts w:ascii="Calibri" w:hAnsi="Calibri"/>
          <w:b/>
          <w:sz w:val="22"/>
          <w:szCs w:val="22"/>
        </w:rPr>
        <w:t>SEMICONDUCTOR DOMAIN</w:t>
      </w:r>
      <w:r w:rsidR="009A0891" w:rsidRPr="005C6566">
        <w:rPr>
          <w:rFonts w:ascii="Calibri" w:hAnsi="Calibri"/>
          <w:b/>
          <w:sz w:val="22"/>
          <w:szCs w:val="22"/>
        </w:rPr>
        <w:t>:</w:t>
      </w:r>
      <w:r w:rsidR="005167D1">
        <w:rPr>
          <w:rFonts w:ascii="Calibri" w:hAnsi="Calibri"/>
          <w:b/>
          <w:sz w:val="22"/>
          <w:szCs w:val="22"/>
        </w:rPr>
        <w:t xml:space="preserve"> </w:t>
      </w:r>
      <w:r w:rsidR="005167D1" w:rsidRPr="000738C7">
        <w:rPr>
          <w:rFonts w:ascii="Calibri" w:hAnsi="Calibri"/>
          <w:sz w:val="22"/>
          <w:szCs w:val="22"/>
        </w:rPr>
        <w:t xml:space="preserve">Worked in following module under </w:t>
      </w:r>
      <w:r w:rsidR="005167D1">
        <w:rPr>
          <w:rFonts w:ascii="Calibri" w:hAnsi="Calibri"/>
          <w:sz w:val="22"/>
          <w:szCs w:val="22"/>
        </w:rPr>
        <w:t>Semiconductor</w:t>
      </w:r>
      <w:r w:rsidR="005167D1" w:rsidRPr="000738C7">
        <w:rPr>
          <w:rFonts w:ascii="Calibri" w:hAnsi="Calibri"/>
          <w:sz w:val="22"/>
          <w:szCs w:val="22"/>
        </w:rPr>
        <w:t xml:space="preserve"> domain.</w:t>
      </w:r>
    </w:p>
    <w:p w14:paraId="31D500F8" w14:textId="240C07C1" w:rsidR="00AE2A9B" w:rsidRDefault="00A9638B" w:rsidP="00FE3DDC">
      <w:pPr>
        <w:pStyle w:val="BodyText3"/>
        <w:numPr>
          <w:ilvl w:val="1"/>
          <w:numId w:val="42"/>
        </w:numPr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185693">
        <w:rPr>
          <w:rFonts w:ascii="Calibri" w:hAnsi="Calibri"/>
          <w:b/>
          <w:sz w:val="22"/>
          <w:szCs w:val="22"/>
        </w:rPr>
        <w:t>REENGINEERING OF IDS NAVIGATION TOOLS</w:t>
      </w:r>
      <w:r w:rsidRPr="00185693">
        <w:rPr>
          <w:rFonts w:ascii="Calibri" w:hAnsi="Calibri"/>
          <w:sz w:val="22"/>
          <w:szCs w:val="22"/>
        </w:rPr>
        <w:t xml:space="preserve">: </w:t>
      </w:r>
      <w:r w:rsidR="00AE2A9B" w:rsidRPr="00185693">
        <w:rPr>
          <w:rFonts w:ascii="Calibri" w:hAnsi="Calibri"/>
          <w:sz w:val="22"/>
          <w:szCs w:val="22"/>
        </w:rPr>
        <w:t xml:space="preserve">Developed remote diagnostic utility for the Probe Software. </w:t>
      </w:r>
      <w:r w:rsidRPr="00185693">
        <w:rPr>
          <w:rFonts w:ascii="Calibri" w:hAnsi="Calibri"/>
          <w:sz w:val="22"/>
          <w:szCs w:val="22"/>
        </w:rPr>
        <w:t xml:space="preserve">It </w:t>
      </w:r>
      <w:r w:rsidR="00B62E3A" w:rsidRPr="00185693">
        <w:rPr>
          <w:rFonts w:ascii="Calibri" w:hAnsi="Calibri"/>
          <w:sz w:val="22"/>
          <w:szCs w:val="22"/>
        </w:rPr>
        <w:t>probes</w:t>
      </w:r>
      <w:r w:rsidRPr="00185693">
        <w:rPr>
          <w:rFonts w:ascii="Calibri" w:hAnsi="Calibri"/>
          <w:sz w:val="22"/>
          <w:szCs w:val="22"/>
        </w:rPr>
        <w:t xml:space="preserve"> the semiconductor chips during all phases of a chip manufacturing, pre-fabrication, fabrication &amp; post-fabrication. </w:t>
      </w:r>
      <w:r w:rsidR="00AE2A9B" w:rsidRPr="00185693">
        <w:rPr>
          <w:rFonts w:ascii="Calibri" w:hAnsi="Calibri"/>
          <w:sz w:val="22"/>
          <w:szCs w:val="22"/>
        </w:rPr>
        <w:t>R</w:t>
      </w:r>
      <w:r w:rsidRPr="00185693">
        <w:rPr>
          <w:rFonts w:ascii="Calibri" w:hAnsi="Calibri"/>
          <w:sz w:val="22"/>
          <w:szCs w:val="22"/>
        </w:rPr>
        <w:t xml:space="preserve">eengineer the existing </w:t>
      </w:r>
      <w:r w:rsidR="00AE2A9B" w:rsidRPr="00185693">
        <w:rPr>
          <w:rFonts w:ascii="Calibri" w:hAnsi="Calibri"/>
          <w:sz w:val="22"/>
          <w:szCs w:val="22"/>
        </w:rPr>
        <w:t>Probe</w:t>
      </w:r>
      <w:r w:rsidRPr="00185693">
        <w:rPr>
          <w:rFonts w:ascii="Calibri" w:hAnsi="Calibri"/>
          <w:sz w:val="22"/>
          <w:szCs w:val="22"/>
        </w:rPr>
        <w:t xml:space="preserve"> tools. This involved splitting the software architecture of some of the tools into backend and front-end counterparts, porting</w:t>
      </w:r>
      <w:r w:rsidR="00C472EF" w:rsidRPr="00185693">
        <w:rPr>
          <w:rFonts w:ascii="Calibri" w:hAnsi="Calibri"/>
          <w:sz w:val="22"/>
          <w:szCs w:val="22"/>
        </w:rPr>
        <w:t xml:space="preserve"> of backend counterpart onto 64-</w:t>
      </w:r>
      <w:r w:rsidRPr="00185693">
        <w:rPr>
          <w:rFonts w:ascii="Calibri" w:hAnsi="Calibri"/>
          <w:sz w:val="22"/>
          <w:szCs w:val="22"/>
        </w:rPr>
        <w:t>bit operating system, migration to new software</w:t>
      </w:r>
      <w:r w:rsidR="007B0408" w:rsidRPr="00185693">
        <w:rPr>
          <w:rFonts w:ascii="Calibri" w:hAnsi="Calibri"/>
          <w:sz w:val="22"/>
          <w:szCs w:val="22"/>
        </w:rPr>
        <w:t xml:space="preserve"> environment for all the tools.</w:t>
      </w:r>
    </w:p>
    <w:p w14:paraId="7C922CAF" w14:textId="77777777" w:rsidR="00DB79E9" w:rsidRPr="00185693" w:rsidRDefault="00DB79E9" w:rsidP="00DB79E9">
      <w:pPr>
        <w:pStyle w:val="BodyText3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</w:p>
    <w:p w14:paraId="5392EDE7" w14:textId="77777777" w:rsidR="00A55327" w:rsidRPr="00CC44D8" w:rsidRDefault="00A55327" w:rsidP="00A55327">
      <w:pPr>
        <w:pStyle w:val="BodyText3"/>
        <w:autoSpaceDE w:val="0"/>
        <w:autoSpaceDN w:val="0"/>
        <w:adjustRightInd w:val="0"/>
        <w:ind w:left="720"/>
        <w:jc w:val="both"/>
        <w:rPr>
          <w:rFonts w:ascii="Calibri" w:hAnsi="Calibri"/>
          <w:sz w:val="22"/>
          <w:szCs w:val="22"/>
        </w:rPr>
      </w:pPr>
      <w:r w:rsidRPr="00CC44D8">
        <w:rPr>
          <w:rFonts w:ascii="Tahoma" w:hAnsi="Tahoma" w:cs="Tahoma"/>
          <w:b/>
          <w:sz w:val="20"/>
          <w:szCs w:val="20"/>
        </w:rPr>
        <w:t>Sep’1996 –Dec’2000 with Defense Research &amp; Development Organization (DRDO), ISSA Delhi, Software Developer &amp; Analyst:</w:t>
      </w:r>
    </w:p>
    <w:p w14:paraId="46BD9F85" w14:textId="77777777" w:rsidR="003F70B5" w:rsidRPr="00157D11" w:rsidRDefault="003F70B5" w:rsidP="00AF24A0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157D11">
        <w:rPr>
          <w:rFonts w:ascii="Calibri" w:hAnsi="Calibri"/>
          <w:b/>
          <w:sz w:val="22"/>
          <w:szCs w:val="22"/>
        </w:rPr>
        <w:t>GEOGRAPHIC INFORMATION SYSTEMS</w:t>
      </w:r>
      <w:r w:rsidR="005D75B9" w:rsidRPr="00157D11">
        <w:rPr>
          <w:rFonts w:ascii="Calibri" w:hAnsi="Calibri"/>
          <w:sz w:val="22"/>
          <w:szCs w:val="22"/>
        </w:rPr>
        <w:t xml:space="preserve">: </w:t>
      </w:r>
      <w:r w:rsidR="005167D1" w:rsidRPr="00157D11">
        <w:rPr>
          <w:rFonts w:ascii="Calibri" w:hAnsi="Calibri"/>
          <w:sz w:val="22"/>
          <w:szCs w:val="22"/>
        </w:rPr>
        <w:t>Worked in following sub-module under G</w:t>
      </w:r>
      <w:r w:rsidR="00157D11">
        <w:rPr>
          <w:rFonts w:ascii="Calibri" w:hAnsi="Calibri"/>
          <w:sz w:val="22"/>
          <w:szCs w:val="22"/>
        </w:rPr>
        <w:t>eographic Information System</w:t>
      </w:r>
      <w:r w:rsidR="005167D1" w:rsidRPr="00157D11">
        <w:rPr>
          <w:rFonts w:ascii="Calibri" w:hAnsi="Calibri"/>
          <w:sz w:val="22"/>
          <w:szCs w:val="22"/>
        </w:rPr>
        <w:t>.</w:t>
      </w:r>
    </w:p>
    <w:p w14:paraId="739D7AAB" w14:textId="77777777" w:rsidR="002E278C" w:rsidRDefault="00F463D0" w:rsidP="002E278C">
      <w:pPr>
        <w:numPr>
          <w:ilvl w:val="1"/>
          <w:numId w:val="42"/>
        </w:numPr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</w:t>
      </w:r>
      <w:r w:rsidR="002E278C" w:rsidRPr="001F35F3">
        <w:rPr>
          <w:rFonts w:ascii="Calibri" w:hAnsi="Calibri"/>
          <w:b/>
          <w:sz w:val="22"/>
          <w:szCs w:val="22"/>
        </w:rPr>
        <w:t>ARTOGRAPHIC DATA MANAGEMENT &amp; DISPLAY:</w:t>
      </w:r>
      <w:r w:rsidR="002E278C" w:rsidRPr="001F35F3">
        <w:rPr>
          <w:rFonts w:ascii="Calibri" w:hAnsi="Calibri"/>
          <w:sz w:val="22"/>
          <w:szCs w:val="22"/>
        </w:rPr>
        <w:t xml:space="preserve"> </w:t>
      </w:r>
      <w:r w:rsidR="00AE2A9B" w:rsidRPr="00AE2A9B">
        <w:rPr>
          <w:rFonts w:ascii="Calibri" w:hAnsi="Calibri"/>
          <w:sz w:val="22"/>
          <w:szCs w:val="22"/>
        </w:rPr>
        <w:t>Design and implement application with effective utilization of OOPS concepts. Developed conversion utility for Cartographic Data. Port complete software, developed on SUN SOLARIS &amp; HP-UX, to LINUX RED HAT.</w:t>
      </w:r>
    </w:p>
    <w:p w14:paraId="7B77EBA7" w14:textId="77777777" w:rsidR="006261B7" w:rsidRDefault="006261B7" w:rsidP="00521892">
      <w:pPr>
        <w:rPr>
          <w:rFonts w:ascii="Calibri" w:hAnsi="Calibri"/>
          <w:b/>
          <w:sz w:val="22"/>
          <w:szCs w:val="22"/>
        </w:rPr>
      </w:pPr>
    </w:p>
    <w:p w14:paraId="0178285E" w14:textId="77777777" w:rsidR="00302DCE" w:rsidRDefault="00302DCE" w:rsidP="00521892">
      <w:pPr>
        <w:rPr>
          <w:rFonts w:ascii="Calibri" w:hAnsi="Calibri"/>
          <w:b/>
          <w:sz w:val="22"/>
          <w:szCs w:val="22"/>
        </w:rPr>
      </w:pPr>
    </w:p>
    <w:p w14:paraId="22D475F4" w14:textId="77777777" w:rsidR="00302DCE" w:rsidRDefault="00302DCE" w:rsidP="00521892">
      <w:pPr>
        <w:rPr>
          <w:rFonts w:ascii="Calibri" w:hAnsi="Calibri"/>
          <w:b/>
          <w:sz w:val="22"/>
          <w:szCs w:val="22"/>
        </w:rPr>
      </w:pPr>
    </w:p>
    <w:p w14:paraId="4298577C" w14:textId="77777777" w:rsidR="00B103A0" w:rsidRDefault="001F4D19" w:rsidP="0005448D">
      <w:pPr>
        <w:jc w:val="center"/>
        <w:rPr>
          <w:rFonts w:ascii="Calibri" w:hAnsi="Calibri"/>
          <w:sz w:val="22"/>
          <w:szCs w:val="22"/>
        </w:rPr>
      </w:pPr>
      <w:r w:rsidRPr="00C226D3">
        <w:rPr>
          <w:rFonts w:ascii="Calibri" w:hAnsi="Calibri"/>
          <w:b/>
          <w:sz w:val="22"/>
          <w:szCs w:val="22"/>
        </w:rPr>
        <w:lastRenderedPageBreak/>
        <w:t>EDUCATION</w:t>
      </w:r>
      <w:r w:rsidR="008573E1" w:rsidRPr="00C226D3">
        <w:rPr>
          <w:rFonts w:ascii="Calibri" w:hAnsi="Calibri"/>
          <w:b/>
          <w:sz w:val="22"/>
          <w:szCs w:val="22"/>
        </w:rPr>
        <w:t xml:space="preserve"> AND PROFESSIONAL DEVELOPMENT</w:t>
      </w:r>
    </w:p>
    <w:p w14:paraId="69610696" w14:textId="77777777" w:rsidR="00521892" w:rsidRPr="00C226D3" w:rsidRDefault="00521892" w:rsidP="00521892">
      <w:pPr>
        <w:numPr>
          <w:ilvl w:val="0"/>
          <w:numId w:val="44"/>
        </w:numPr>
        <w:rPr>
          <w:rFonts w:ascii="Calibri" w:hAnsi="Calibri"/>
          <w:sz w:val="22"/>
          <w:szCs w:val="22"/>
        </w:rPr>
      </w:pPr>
      <w:r w:rsidRPr="00C226D3">
        <w:rPr>
          <w:rFonts w:ascii="Calibri" w:hAnsi="Calibri"/>
          <w:sz w:val="22"/>
          <w:szCs w:val="22"/>
        </w:rPr>
        <w:t>Master</w:t>
      </w:r>
      <w:r w:rsidR="007B4B82">
        <w:rPr>
          <w:rFonts w:ascii="Calibri" w:hAnsi="Calibri"/>
          <w:sz w:val="22"/>
          <w:szCs w:val="22"/>
        </w:rPr>
        <w:t xml:space="preserve"> in</w:t>
      </w:r>
      <w:r w:rsidRPr="00C226D3">
        <w:rPr>
          <w:rFonts w:ascii="Calibri" w:hAnsi="Calibri"/>
          <w:sz w:val="22"/>
          <w:szCs w:val="22"/>
        </w:rPr>
        <w:t xml:space="preserve"> Computer Application</w:t>
      </w:r>
      <w:r>
        <w:rPr>
          <w:rFonts w:ascii="Calibri" w:hAnsi="Calibri"/>
          <w:sz w:val="22"/>
          <w:szCs w:val="22"/>
        </w:rPr>
        <w:t xml:space="preserve"> (MCA), </w:t>
      </w:r>
      <w:r w:rsidRPr="001637A1">
        <w:rPr>
          <w:rFonts w:ascii="Calibri" w:hAnsi="Calibri"/>
          <w:sz w:val="22"/>
          <w:szCs w:val="22"/>
        </w:rPr>
        <w:t>Punjab Technical University</w:t>
      </w:r>
      <w:r w:rsidRPr="00C226D3"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>Delhi</w:t>
      </w:r>
      <w:r w:rsidRPr="00C226D3">
        <w:rPr>
          <w:rFonts w:ascii="Calibri" w:hAnsi="Calibri"/>
          <w:sz w:val="22"/>
          <w:szCs w:val="22"/>
        </w:rPr>
        <w:t>, India</w:t>
      </w:r>
    </w:p>
    <w:p w14:paraId="4A46A0D4" w14:textId="77777777" w:rsidR="00521892" w:rsidRPr="00C226D3" w:rsidRDefault="00521892" w:rsidP="00521892">
      <w:pPr>
        <w:numPr>
          <w:ilvl w:val="0"/>
          <w:numId w:val="44"/>
        </w:numPr>
        <w:rPr>
          <w:rFonts w:ascii="Calibri" w:hAnsi="Calibri"/>
          <w:sz w:val="22"/>
          <w:szCs w:val="22"/>
        </w:rPr>
      </w:pPr>
      <w:r w:rsidRPr="00C226D3">
        <w:rPr>
          <w:rFonts w:ascii="Calibri" w:hAnsi="Calibri"/>
          <w:sz w:val="22"/>
          <w:szCs w:val="22"/>
        </w:rPr>
        <w:t>Bachelors</w:t>
      </w:r>
      <w:r>
        <w:rPr>
          <w:rFonts w:ascii="Calibri" w:hAnsi="Calibri"/>
          <w:sz w:val="22"/>
          <w:szCs w:val="22"/>
        </w:rPr>
        <w:t xml:space="preserve"> of</w:t>
      </w:r>
      <w:r w:rsidRPr="00C226D3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Commerce (B.COM), University of Delhi</w:t>
      </w:r>
      <w:r w:rsidRPr="00C226D3"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>Delhi</w:t>
      </w:r>
      <w:r w:rsidRPr="00C226D3">
        <w:rPr>
          <w:rFonts w:ascii="Calibri" w:hAnsi="Calibri"/>
          <w:sz w:val="22"/>
          <w:szCs w:val="22"/>
        </w:rPr>
        <w:t>, India</w:t>
      </w:r>
    </w:p>
    <w:p w14:paraId="1294B3EB" w14:textId="77777777" w:rsidR="00521892" w:rsidRPr="00C226D3" w:rsidRDefault="00521892" w:rsidP="00521892">
      <w:pPr>
        <w:numPr>
          <w:ilvl w:val="0"/>
          <w:numId w:val="4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Advance diploma in Software development &amp; System Management</w:t>
      </w:r>
      <w:r w:rsidRPr="00C226D3">
        <w:rPr>
          <w:rFonts w:ascii="Calibri" w:hAnsi="Calibri"/>
          <w:sz w:val="22"/>
          <w:szCs w:val="22"/>
        </w:rPr>
        <w:t> </w:t>
      </w:r>
      <w:r>
        <w:rPr>
          <w:rFonts w:ascii="Calibri" w:hAnsi="Calibri"/>
          <w:sz w:val="22"/>
          <w:szCs w:val="22"/>
        </w:rPr>
        <w:t>(GNIIT), NIIT LTD., Delhi, India</w:t>
      </w:r>
    </w:p>
    <w:p w14:paraId="6DC6FC1C" w14:textId="77777777" w:rsidR="00521892" w:rsidRDefault="00521892" w:rsidP="00F871CC">
      <w:pPr>
        <w:tabs>
          <w:tab w:val="left" w:pos="2835"/>
        </w:tabs>
        <w:rPr>
          <w:rFonts w:ascii="Calibri" w:hAnsi="Calibri"/>
          <w:sz w:val="22"/>
          <w:szCs w:val="22"/>
        </w:rPr>
      </w:pPr>
    </w:p>
    <w:p w14:paraId="05C2B1CA" w14:textId="77777777" w:rsidR="00B1245D" w:rsidRDefault="00B1245D" w:rsidP="00F871CC">
      <w:pPr>
        <w:tabs>
          <w:tab w:val="left" w:pos="2835"/>
        </w:tabs>
        <w:rPr>
          <w:rFonts w:ascii="Calibri" w:hAnsi="Calibri"/>
          <w:sz w:val="22"/>
          <w:szCs w:val="22"/>
        </w:rPr>
      </w:pPr>
    </w:p>
    <w:p w14:paraId="192B505A" w14:textId="77777777" w:rsidR="00B103A0" w:rsidRDefault="00275A47" w:rsidP="0005448D">
      <w:pPr>
        <w:jc w:val="center"/>
        <w:rPr>
          <w:rFonts w:ascii="Calibri" w:hAnsi="Calibri"/>
          <w:sz w:val="22"/>
          <w:szCs w:val="22"/>
        </w:rPr>
      </w:pPr>
      <w:r w:rsidRPr="00275A47">
        <w:rPr>
          <w:rFonts w:ascii="Calibri" w:hAnsi="Calibri"/>
          <w:b/>
          <w:sz w:val="22"/>
          <w:szCs w:val="22"/>
        </w:rPr>
        <w:t>EMPLOYMENT DETAILS SUMMARY</w:t>
      </w:r>
    </w:p>
    <w:p w14:paraId="2DB6487D" w14:textId="4CF56188" w:rsidR="00483544" w:rsidRDefault="00483544" w:rsidP="00367BAB">
      <w:pPr>
        <w:numPr>
          <w:ilvl w:val="0"/>
          <w:numId w:val="4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Working as Consultant </w:t>
      </w:r>
      <w:r w:rsidR="00C5172B">
        <w:rPr>
          <w:rFonts w:ascii="Calibri" w:hAnsi="Calibri"/>
          <w:sz w:val="22"/>
          <w:szCs w:val="22"/>
        </w:rPr>
        <w:t xml:space="preserve">for </w:t>
      </w:r>
      <w:r w:rsidR="00C5172B" w:rsidRPr="00C5172B">
        <w:rPr>
          <w:rFonts w:ascii="Calibri" w:hAnsi="Calibri"/>
          <w:sz w:val="22"/>
          <w:szCs w:val="22"/>
        </w:rPr>
        <w:t>Proclink Consulting Services</w:t>
      </w:r>
      <w:r w:rsidR="00C5172B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in Delhi NCR, India, from J</w:t>
      </w:r>
      <w:r w:rsidR="00C5172B">
        <w:rPr>
          <w:rFonts w:ascii="Calibri" w:hAnsi="Calibri"/>
          <w:sz w:val="22"/>
          <w:szCs w:val="22"/>
        </w:rPr>
        <w:t>an</w:t>
      </w:r>
      <w:r>
        <w:rPr>
          <w:rFonts w:ascii="Calibri" w:hAnsi="Calibri"/>
          <w:sz w:val="22"/>
          <w:szCs w:val="22"/>
        </w:rPr>
        <w:t xml:space="preserve"> 20</w:t>
      </w:r>
      <w:r w:rsidR="00C5172B">
        <w:rPr>
          <w:rFonts w:ascii="Calibri" w:hAnsi="Calibri"/>
          <w:sz w:val="22"/>
          <w:szCs w:val="22"/>
        </w:rPr>
        <w:t>2</w:t>
      </w:r>
      <w:r w:rsidR="001238DB">
        <w:rPr>
          <w:rFonts w:ascii="Calibri" w:hAnsi="Calibri"/>
          <w:sz w:val="22"/>
          <w:szCs w:val="22"/>
        </w:rPr>
        <w:t>2</w:t>
      </w:r>
      <w:r>
        <w:rPr>
          <w:rFonts w:ascii="Calibri" w:hAnsi="Calibri"/>
          <w:sz w:val="22"/>
          <w:szCs w:val="22"/>
        </w:rPr>
        <w:t xml:space="preserve"> till now.</w:t>
      </w:r>
    </w:p>
    <w:p w14:paraId="3CF9DF4F" w14:textId="779139ED" w:rsidR="00C5172B" w:rsidRPr="00367BAB" w:rsidRDefault="00C5172B" w:rsidP="00C5172B">
      <w:pPr>
        <w:numPr>
          <w:ilvl w:val="0"/>
          <w:numId w:val="44"/>
        </w:numPr>
        <w:rPr>
          <w:rFonts w:ascii="Calibri" w:hAnsi="Calibri"/>
          <w:sz w:val="22"/>
          <w:szCs w:val="22"/>
        </w:rPr>
      </w:pPr>
      <w:r w:rsidRPr="00B103A0">
        <w:rPr>
          <w:rFonts w:ascii="Calibri" w:hAnsi="Calibri"/>
          <w:sz w:val="22"/>
          <w:szCs w:val="22"/>
        </w:rPr>
        <w:t>Work</w:t>
      </w:r>
      <w:r>
        <w:rPr>
          <w:rFonts w:ascii="Calibri" w:hAnsi="Calibri"/>
          <w:sz w:val="22"/>
          <w:szCs w:val="22"/>
        </w:rPr>
        <w:t>ed</w:t>
      </w:r>
      <w:r w:rsidRPr="00B103A0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as Freelance Management Consultant in Delhi NCR, India, from Jul 2017 to Jan 202</w:t>
      </w:r>
      <w:r w:rsidR="001238DB">
        <w:rPr>
          <w:rFonts w:ascii="Calibri" w:hAnsi="Calibri"/>
          <w:sz w:val="22"/>
          <w:szCs w:val="22"/>
        </w:rPr>
        <w:t>2</w:t>
      </w:r>
      <w:r w:rsidR="000E4652">
        <w:rPr>
          <w:rFonts w:ascii="Calibri" w:hAnsi="Calibri"/>
          <w:sz w:val="22"/>
          <w:szCs w:val="22"/>
        </w:rPr>
        <w:t>.</w:t>
      </w:r>
    </w:p>
    <w:p w14:paraId="4507BB4D" w14:textId="77777777" w:rsidR="00B103A0" w:rsidRPr="00367BAB" w:rsidRDefault="00B103A0" w:rsidP="00367BAB">
      <w:pPr>
        <w:numPr>
          <w:ilvl w:val="0"/>
          <w:numId w:val="44"/>
        </w:numPr>
        <w:rPr>
          <w:rFonts w:ascii="Calibri" w:hAnsi="Calibri"/>
          <w:sz w:val="22"/>
          <w:szCs w:val="22"/>
        </w:rPr>
      </w:pPr>
      <w:r w:rsidRPr="00B103A0">
        <w:rPr>
          <w:rFonts w:ascii="Calibri" w:hAnsi="Calibri"/>
          <w:sz w:val="22"/>
          <w:szCs w:val="22"/>
        </w:rPr>
        <w:t>Work</w:t>
      </w:r>
      <w:r w:rsidR="0050532F">
        <w:rPr>
          <w:rFonts w:ascii="Calibri" w:hAnsi="Calibri"/>
          <w:sz w:val="22"/>
          <w:szCs w:val="22"/>
        </w:rPr>
        <w:t>ed</w:t>
      </w:r>
      <w:r w:rsidRPr="00B103A0">
        <w:rPr>
          <w:rFonts w:ascii="Calibri" w:hAnsi="Calibri"/>
          <w:sz w:val="22"/>
          <w:szCs w:val="22"/>
        </w:rPr>
        <w:t xml:space="preserve"> as </w:t>
      </w:r>
      <w:r w:rsidR="0067328B">
        <w:rPr>
          <w:rFonts w:ascii="Calibri" w:hAnsi="Calibri"/>
          <w:sz w:val="22"/>
          <w:szCs w:val="22"/>
        </w:rPr>
        <w:t xml:space="preserve">Technical </w:t>
      </w:r>
      <w:r w:rsidR="004A4712">
        <w:rPr>
          <w:rFonts w:ascii="Calibri" w:hAnsi="Calibri"/>
          <w:sz w:val="22"/>
          <w:szCs w:val="22"/>
        </w:rPr>
        <w:t>Lead</w:t>
      </w:r>
      <w:r w:rsidR="00F336E3">
        <w:rPr>
          <w:rFonts w:ascii="Calibri" w:hAnsi="Calibri"/>
          <w:sz w:val="22"/>
          <w:szCs w:val="22"/>
        </w:rPr>
        <w:t>er</w:t>
      </w:r>
      <w:r w:rsidRPr="00B103A0">
        <w:rPr>
          <w:rFonts w:ascii="Calibri" w:hAnsi="Calibri"/>
          <w:sz w:val="22"/>
          <w:szCs w:val="22"/>
        </w:rPr>
        <w:t xml:space="preserve"> in WIPRO Ltd., Knowledge Park-4, Greater Noida</w:t>
      </w:r>
      <w:r>
        <w:rPr>
          <w:rFonts w:ascii="Calibri" w:hAnsi="Calibri"/>
          <w:sz w:val="22"/>
          <w:szCs w:val="22"/>
        </w:rPr>
        <w:t>,</w:t>
      </w:r>
      <w:r w:rsidRPr="00B103A0">
        <w:rPr>
          <w:rFonts w:ascii="Calibri" w:hAnsi="Calibri"/>
          <w:sz w:val="22"/>
          <w:szCs w:val="22"/>
        </w:rPr>
        <w:t xml:space="preserve"> India, from </w:t>
      </w:r>
      <w:r w:rsidR="0057750D">
        <w:rPr>
          <w:rFonts w:ascii="Calibri" w:hAnsi="Calibri"/>
          <w:sz w:val="22"/>
          <w:szCs w:val="22"/>
        </w:rPr>
        <w:t>Jun</w:t>
      </w:r>
      <w:r w:rsidR="00DB5E35">
        <w:rPr>
          <w:rFonts w:ascii="Calibri" w:hAnsi="Calibri"/>
          <w:sz w:val="22"/>
          <w:szCs w:val="22"/>
        </w:rPr>
        <w:t xml:space="preserve"> 2011 to</w:t>
      </w:r>
      <w:r w:rsidR="00016301">
        <w:rPr>
          <w:rFonts w:ascii="Calibri" w:hAnsi="Calibri"/>
          <w:sz w:val="22"/>
          <w:szCs w:val="22"/>
        </w:rPr>
        <w:t xml:space="preserve"> </w:t>
      </w:r>
      <w:r w:rsidR="00093022">
        <w:rPr>
          <w:rFonts w:ascii="Calibri" w:hAnsi="Calibri"/>
          <w:sz w:val="22"/>
          <w:szCs w:val="22"/>
        </w:rPr>
        <w:t>Jul 2017</w:t>
      </w:r>
      <w:r w:rsidR="0050532F">
        <w:rPr>
          <w:rFonts w:ascii="Calibri" w:hAnsi="Calibri"/>
          <w:sz w:val="22"/>
          <w:szCs w:val="22"/>
        </w:rPr>
        <w:t>.</w:t>
      </w:r>
      <w:r w:rsidR="00DB5E35">
        <w:rPr>
          <w:rFonts w:ascii="Calibri" w:hAnsi="Calibri"/>
          <w:sz w:val="22"/>
          <w:szCs w:val="22"/>
        </w:rPr>
        <w:t xml:space="preserve"> </w:t>
      </w:r>
    </w:p>
    <w:p w14:paraId="54A95549" w14:textId="77777777" w:rsidR="00B103A0" w:rsidRPr="00367BAB" w:rsidRDefault="004641EF" w:rsidP="00367BAB">
      <w:pPr>
        <w:numPr>
          <w:ilvl w:val="0"/>
          <w:numId w:val="4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Worked</w:t>
      </w:r>
      <w:r w:rsidR="00B103A0" w:rsidRPr="00B103A0">
        <w:rPr>
          <w:rFonts w:ascii="Calibri" w:hAnsi="Calibri"/>
          <w:sz w:val="22"/>
          <w:szCs w:val="22"/>
        </w:rPr>
        <w:t xml:space="preserve"> as Team Lead &amp; </w:t>
      </w:r>
      <w:r w:rsidR="0067328B">
        <w:rPr>
          <w:rFonts w:ascii="Calibri" w:hAnsi="Calibri"/>
          <w:sz w:val="22"/>
          <w:szCs w:val="22"/>
        </w:rPr>
        <w:t xml:space="preserve">Technical </w:t>
      </w:r>
      <w:r w:rsidR="00B103A0" w:rsidRPr="00B103A0">
        <w:rPr>
          <w:rFonts w:ascii="Calibri" w:hAnsi="Calibri"/>
          <w:sz w:val="22"/>
          <w:szCs w:val="22"/>
        </w:rPr>
        <w:t>Manager in SAIC Inc</w:t>
      </w:r>
      <w:r w:rsidR="00BC0738">
        <w:rPr>
          <w:rFonts w:ascii="Calibri" w:hAnsi="Calibri"/>
          <w:sz w:val="22"/>
          <w:szCs w:val="22"/>
        </w:rPr>
        <w:t>.</w:t>
      </w:r>
      <w:r w:rsidR="00B103A0" w:rsidRPr="00B103A0">
        <w:rPr>
          <w:rFonts w:ascii="Calibri" w:hAnsi="Calibri"/>
          <w:sz w:val="22"/>
          <w:szCs w:val="22"/>
        </w:rPr>
        <w:t>, A – 67, Sector – 57, Noi</w:t>
      </w:r>
      <w:r w:rsidR="00B103A0">
        <w:rPr>
          <w:rFonts w:ascii="Calibri" w:hAnsi="Calibri"/>
          <w:sz w:val="22"/>
          <w:szCs w:val="22"/>
        </w:rPr>
        <w:t>da – 201 301,</w:t>
      </w:r>
      <w:r w:rsidR="0057750D">
        <w:rPr>
          <w:rFonts w:ascii="Calibri" w:hAnsi="Calibri"/>
          <w:sz w:val="22"/>
          <w:szCs w:val="22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57750D">
            <w:rPr>
              <w:rFonts w:ascii="Calibri" w:hAnsi="Calibri"/>
              <w:sz w:val="22"/>
              <w:szCs w:val="22"/>
            </w:rPr>
            <w:t>India</w:t>
          </w:r>
        </w:smartTag>
      </w:smartTag>
      <w:r w:rsidR="0057750D">
        <w:rPr>
          <w:rFonts w:ascii="Calibri" w:hAnsi="Calibri"/>
          <w:sz w:val="22"/>
          <w:szCs w:val="22"/>
        </w:rPr>
        <w:t xml:space="preserve">, from </w:t>
      </w:r>
      <w:r w:rsidR="0067328B">
        <w:rPr>
          <w:rFonts w:ascii="Calibri" w:hAnsi="Calibri"/>
          <w:sz w:val="22"/>
          <w:szCs w:val="22"/>
        </w:rPr>
        <w:t>Dec 2000</w:t>
      </w:r>
      <w:r w:rsidR="0057750D">
        <w:rPr>
          <w:rFonts w:ascii="Calibri" w:hAnsi="Calibri"/>
          <w:sz w:val="22"/>
          <w:szCs w:val="22"/>
        </w:rPr>
        <w:t xml:space="preserve"> to June 2011</w:t>
      </w:r>
      <w:r w:rsidR="00B103A0" w:rsidRPr="00B103A0">
        <w:rPr>
          <w:rFonts w:ascii="Calibri" w:hAnsi="Calibri"/>
          <w:sz w:val="22"/>
          <w:szCs w:val="22"/>
        </w:rPr>
        <w:t>.</w:t>
      </w:r>
      <w:r w:rsidR="00C07750" w:rsidRPr="00C07750">
        <w:rPr>
          <w:rFonts w:ascii="Calibri" w:hAnsi="Calibri"/>
          <w:sz w:val="22"/>
          <w:szCs w:val="22"/>
        </w:rPr>
        <w:t xml:space="preserve"> </w:t>
      </w:r>
      <w:r w:rsidR="00C07750">
        <w:rPr>
          <w:rFonts w:ascii="Calibri" w:hAnsi="Calibri"/>
          <w:sz w:val="22"/>
          <w:szCs w:val="22"/>
        </w:rPr>
        <w:t>(Acquired by WIPRO)</w:t>
      </w:r>
    </w:p>
    <w:p w14:paraId="7F39A2F7" w14:textId="77777777" w:rsidR="00B103A0" w:rsidRPr="00C226D3" w:rsidRDefault="00B103A0" w:rsidP="00367BAB">
      <w:pPr>
        <w:numPr>
          <w:ilvl w:val="0"/>
          <w:numId w:val="44"/>
        </w:numPr>
        <w:rPr>
          <w:rFonts w:ascii="Calibri" w:hAnsi="Calibri"/>
          <w:sz w:val="22"/>
          <w:szCs w:val="22"/>
        </w:rPr>
      </w:pPr>
      <w:r w:rsidRPr="00B103A0">
        <w:rPr>
          <w:rFonts w:ascii="Calibri" w:hAnsi="Calibri"/>
          <w:sz w:val="22"/>
          <w:szCs w:val="22"/>
        </w:rPr>
        <w:t xml:space="preserve">Worked as Software Developer &amp; Analyst in Defense Research &amp; Development Organization (DRDO), ISSA </w:t>
      </w:r>
      <w:smartTag w:uri="urn:schemas-microsoft-com:office:smarttags" w:element="City">
        <w:smartTag w:uri="urn:schemas-microsoft-com:office:smarttags" w:element="place">
          <w:r w:rsidR="00807220">
            <w:rPr>
              <w:rFonts w:ascii="Calibri" w:hAnsi="Calibri"/>
              <w:sz w:val="22"/>
              <w:szCs w:val="22"/>
            </w:rPr>
            <w:t>Delhi</w:t>
          </w:r>
        </w:smartTag>
      </w:smartTag>
      <w:r w:rsidR="00807220">
        <w:rPr>
          <w:rFonts w:ascii="Calibri" w:hAnsi="Calibri"/>
          <w:sz w:val="22"/>
          <w:szCs w:val="22"/>
        </w:rPr>
        <w:t>, Sep. 1996 to Dec. 2000</w:t>
      </w:r>
    </w:p>
    <w:sectPr w:rsidR="00B103A0" w:rsidRPr="00C226D3" w:rsidSect="00694260">
      <w:footerReference w:type="default" r:id="rId9"/>
      <w:pgSz w:w="12240" w:h="15840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520FD" w14:textId="77777777" w:rsidR="00694260" w:rsidRDefault="00694260">
      <w:r>
        <w:separator/>
      </w:r>
    </w:p>
  </w:endnote>
  <w:endnote w:type="continuationSeparator" w:id="0">
    <w:p w14:paraId="59B822A7" w14:textId="77777777" w:rsidR="00694260" w:rsidRDefault="00694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,Bold">
    <w:altName w:val="Tahom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33C70" w14:textId="77777777" w:rsidR="00886BB0" w:rsidRDefault="00886BB0">
    <w:pPr>
      <w:pStyle w:val="Footer"/>
    </w:pPr>
    <w:r>
      <w:tab/>
    </w:r>
  </w:p>
  <w:p w14:paraId="0C826F47" w14:textId="77777777" w:rsidR="00886BB0" w:rsidRDefault="00886B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D530C" w14:textId="77777777" w:rsidR="00694260" w:rsidRDefault="00694260">
      <w:r>
        <w:separator/>
      </w:r>
    </w:p>
  </w:footnote>
  <w:footnote w:type="continuationSeparator" w:id="0">
    <w:p w14:paraId="7A72BC63" w14:textId="77777777" w:rsidR="00694260" w:rsidRDefault="006942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ED5"/>
      </v:shape>
    </w:pict>
  </w:numPicBullet>
  <w:numPicBullet w:numPicBulletId="1">
    <w:pict>
      <v:shape id="_x0000_i1047" type="#_x0000_t75" style="width:7.5pt;height:7.5pt" o:bullet="t">
        <v:imagedata r:id="rId2" o:title="bullet-grey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sz w:val="1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72009C8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cs="Times New Roman" w:hint="default"/>
      </w:rPr>
    </w:lvl>
  </w:abstractNum>
  <w:abstractNum w:abstractNumId="5" w15:restartNumberingAfterBreak="0">
    <w:nsid w:val="07587DF4"/>
    <w:multiLevelType w:val="hybridMultilevel"/>
    <w:tmpl w:val="A5AC58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F472FF"/>
    <w:multiLevelType w:val="hybridMultilevel"/>
    <w:tmpl w:val="D1D21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CB09B6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cs="Times New Roman" w:hint="default"/>
      </w:rPr>
    </w:lvl>
  </w:abstractNum>
  <w:abstractNum w:abstractNumId="8" w15:restartNumberingAfterBreak="0">
    <w:nsid w:val="0D110798"/>
    <w:multiLevelType w:val="hybridMultilevel"/>
    <w:tmpl w:val="082C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374BCA"/>
    <w:multiLevelType w:val="hybridMultilevel"/>
    <w:tmpl w:val="76144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0F7AE7"/>
    <w:multiLevelType w:val="hybridMultilevel"/>
    <w:tmpl w:val="658C406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A41563"/>
    <w:multiLevelType w:val="hybridMultilevel"/>
    <w:tmpl w:val="773EF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200958"/>
    <w:multiLevelType w:val="hybridMultilevel"/>
    <w:tmpl w:val="559C96B2"/>
    <w:lvl w:ilvl="0" w:tplc="A7D898C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3" w15:restartNumberingAfterBreak="0">
    <w:nsid w:val="1C0D5BD0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cs="Times New Roman" w:hint="default"/>
      </w:rPr>
    </w:lvl>
  </w:abstractNum>
  <w:abstractNum w:abstractNumId="14" w15:restartNumberingAfterBreak="0">
    <w:nsid w:val="20A809C5"/>
    <w:multiLevelType w:val="hybridMultilevel"/>
    <w:tmpl w:val="E662C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26F47AD"/>
    <w:multiLevelType w:val="hybridMultilevel"/>
    <w:tmpl w:val="ECD40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3D67B3F"/>
    <w:multiLevelType w:val="hybridMultilevel"/>
    <w:tmpl w:val="F4EEEE54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A505B5"/>
    <w:multiLevelType w:val="hybridMultilevel"/>
    <w:tmpl w:val="89B45C7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2A855877"/>
    <w:multiLevelType w:val="hybridMultilevel"/>
    <w:tmpl w:val="78A4A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A9D025E"/>
    <w:multiLevelType w:val="hybridMultilevel"/>
    <w:tmpl w:val="F3141032"/>
    <w:lvl w:ilvl="0" w:tplc="F8940E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C08E91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F28B8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50043F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6B58AB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8C08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675482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79D452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0FCE1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0" w15:restartNumberingAfterBreak="0">
    <w:nsid w:val="2B4F1E48"/>
    <w:multiLevelType w:val="hybridMultilevel"/>
    <w:tmpl w:val="491E8F1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C601E9"/>
    <w:multiLevelType w:val="hybridMultilevel"/>
    <w:tmpl w:val="E6807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9256ED"/>
    <w:multiLevelType w:val="hybridMultilevel"/>
    <w:tmpl w:val="2A822B60"/>
    <w:lvl w:ilvl="0" w:tplc="C2A818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220C76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9103D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5D4A51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309E6C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EC290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BBAC4E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E7D2E5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868D7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38832C4E"/>
    <w:multiLevelType w:val="hybridMultilevel"/>
    <w:tmpl w:val="C012291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3B2E059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3B4621FF"/>
    <w:multiLevelType w:val="hybridMultilevel"/>
    <w:tmpl w:val="E7A41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596EE8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cs="Times New Roman" w:hint="default"/>
      </w:rPr>
    </w:lvl>
  </w:abstractNum>
  <w:abstractNum w:abstractNumId="27" w15:restartNumberingAfterBreak="0">
    <w:nsid w:val="3FAD1246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cs="Times New Roman" w:hint="default"/>
      </w:rPr>
    </w:lvl>
  </w:abstractNum>
  <w:abstractNum w:abstractNumId="28" w15:restartNumberingAfterBreak="0">
    <w:nsid w:val="415E7D0F"/>
    <w:multiLevelType w:val="hybridMultilevel"/>
    <w:tmpl w:val="03E6F5A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432E790E"/>
    <w:multiLevelType w:val="hybridMultilevel"/>
    <w:tmpl w:val="B4966BE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D03D5D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cs="Times New Roman" w:hint="default"/>
      </w:rPr>
    </w:lvl>
  </w:abstractNum>
  <w:abstractNum w:abstractNumId="31" w15:restartNumberingAfterBreak="0">
    <w:nsid w:val="459827C3"/>
    <w:multiLevelType w:val="hybridMultilevel"/>
    <w:tmpl w:val="18F4B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8871FD1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cs="Times New Roman" w:hint="default"/>
      </w:rPr>
    </w:lvl>
  </w:abstractNum>
  <w:abstractNum w:abstractNumId="33" w15:restartNumberingAfterBreak="0">
    <w:nsid w:val="5B5516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5C2D687E"/>
    <w:multiLevelType w:val="hybridMultilevel"/>
    <w:tmpl w:val="FA448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C2474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6DA1964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cs="Times New Roman" w:hint="default"/>
      </w:rPr>
    </w:lvl>
  </w:abstractNum>
  <w:abstractNum w:abstractNumId="37" w15:restartNumberingAfterBreak="0">
    <w:nsid w:val="67626B73"/>
    <w:multiLevelType w:val="hybridMultilevel"/>
    <w:tmpl w:val="EC1EC2B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8" w15:restartNumberingAfterBreak="0">
    <w:nsid w:val="6A2F5B8B"/>
    <w:multiLevelType w:val="hybridMultilevel"/>
    <w:tmpl w:val="5B485C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2A1BF1"/>
    <w:multiLevelType w:val="hybridMultilevel"/>
    <w:tmpl w:val="5E0668C2"/>
    <w:lvl w:ilvl="0" w:tplc="3DECED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138268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2" w:tplc="2DEAEF2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3" w:tplc="75C22E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2A148C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B8633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DE8FA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63B0B8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C8A9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0" w15:restartNumberingAfterBreak="0">
    <w:nsid w:val="6FC07476"/>
    <w:multiLevelType w:val="hybridMultilevel"/>
    <w:tmpl w:val="2D323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E82C4C"/>
    <w:multiLevelType w:val="hybridMultilevel"/>
    <w:tmpl w:val="0952F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5883FC0"/>
    <w:multiLevelType w:val="hybridMultilevel"/>
    <w:tmpl w:val="AEDA6CB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C30484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cs="Times New Roman" w:hint="default"/>
      </w:rPr>
    </w:lvl>
  </w:abstractNum>
  <w:abstractNum w:abstractNumId="44" w15:restartNumberingAfterBreak="0">
    <w:nsid w:val="7B0A12FB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cs="Times New Roman" w:hint="default"/>
      </w:rPr>
    </w:lvl>
  </w:abstractNum>
  <w:abstractNum w:abstractNumId="45" w15:restartNumberingAfterBreak="0">
    <w:nsid w:val="7C45285F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cs="Times New Roman" w:hint="default"/>
      </w:rPr>
    </w:lvl>
  </w:abstractNum>
  <w:abstractNum w:abstractNumId="46" w15:restartNumberingAfterBreak="0">
    <w:nsid w:val="7DA16FB3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cs="Times New Roman" w:hint="default"/>
      </w:rPr>
    </w:lvl>
  </w:abstractNum>
  <w:abstractNum w:abstractNumId="47" w15:restartNumberingAfterBreak="0">
    <w:nsid w:val="7E89220C"/>
    <w:multiLevelType w:val="hybridMultilevel"/>
    <w:tmpl w:val="ACD850BC"/>
    <w:lvl w:ilvl="0" w:tplc="0409000D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103254006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2" w16cid:durableId="49507651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  <w:sz w:val="28"/>
          <w:szCs w:val="28"/>
        </w:rPr>
      </w:lvl>
    </w:lvlOverride>
  </w:num>
  <w:num w:numId="3" w16cid:durableId="804737003">
    <w:abstractNumId w:val="4"/>
  </w:num>
  <w:num w:numId="4" w16cid:durableId="494616346">
    <w:abstractNumId w:val="46"/>
  </w:num>
  <w:num w:numId="5" w16cid:durableId="1731466604">
    <w:abstractNumId w:val="43"/>
  </w:num>
  <w:num w:numId="6" w16cid:durableId="1780946744">
    <w:abstractNumId w:val="45"/>
  </w:num>
  <w:num w:numId="7" w16cid:durableId="928395183">
    <w:abstractNumId w:val="44"/>
  </w:num>
  <w:num w:numId="8" w16cid:durableId="1555239167">
    <w:abstractNumId w:val="32"/>
  </w:num>
  <w:num w:numId="9" w16cid:durableId="248659570">
    <w:abstractNumId w:val="30"/>
  </w:num>
  <w:num w:numId="10" w16cid:durableId="832180690">
    <w:abstractNumId w:val="36"/>
  </w:num>
  <w:num w:numId="11" w16cid:durableId="641622246">
    <w:abstractNumId w:val="27"/>
  </w:num>
  <w:num w:numId="12" w16cid:durableId="652103077">
    <w:abstractNumId w:val="26"/>
  </w:num>
  <w:num w:numId="13" w16cid:durableId="1952129816">
    <w:abstractNumId w:val="13"/>
  </w:num>
  <w:num w:numId="14" w16cid:durableId="765923700">
    <w:abstractNumId w:val="7"/>
  </w:num>
  <w:num w:numId="15" w16cid:durableId="123365596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  <w:sz w:val="28"/>
          <w:szCs w:val="28"/>
        </w:rPr>
      </w:lvl>
    </w:lvlOverride>
  </w:num>
  <w:num w:numId="16" w16cid:durableId="1924341636">
    <w:abstractNumId w:val="35"/>
  </w:num>
  <w:num w:numId="17" w16cid:durableId="904490498">
    <w:abstractNumId w:val="24"/>
  </w:num>
  <w:num w:numId="18" w16cid:durableId="886451001">
    <w:abstractNumId w:val="39"/>
  </w:num>
  <w:num w:numId="19" w16cid:durableId="1824733442">
    <w:abstractNumId w:val="22"/>
  </w:num>
  <w:num w:numId="20" w16cid:durableId="482893690">
    <w:abstractNumId w:val="19"/>
  </w:num>
  <w:num w:numId="21" w16cid:durableId="852839618">
    <w:abstractNumId w:val="33"/>
  </w:num>
  <w:num w:numId="22" w16cid:durableId="1465851328">
    <w:abstractNumId w:val="47"/>
  </w:num>
  <w:num w:numId="23" w16cid:durableId="1318072633">
    <w:abstractNumId w:val="20"/>
  </w:num>
  <w:num w:numId="24" w16cid:durableId="361445957">
    <w:abstractNumId w:val="16"/>
  </w:num>
  <w:num w:numId="25" w16cid:durableId="1150638628">
    <w:abstractNumId w:val="29"/>
  </w:num>
  <w:num w:numId="26" w16cid:durableId="638918340">
    <w:abstractNumId w:val="42"/>
  </w:num>
  <w:num w:numId="27" w16cid:durableId="279191401">
    <w:abstractNumId w:val="10"/>
  </w:num>
  <w:num w:numId="28" w16cid:durableId="997537696">
    <w:abstractNumId w:val="40"/>
  </w:num>
  <w:num w:numId="29" w16cid:durableId="458839356">
    <w:abstractNumId w:val="18"/>
  </w:num>
  <w:num w:numId="30" w16cid:durableId="1161307732">
    <w:abstractNumId w:val="8"/>
  </w:num>
  <w:num w:numId="31" w16cid:durableId="351685066">
    <w:abstractNumId w:val="21"/>
  </w:num>
  <w:num w:numId="32" w16cid:durableId="1544639467">
    <w:abstractNumId w:val="25"/>
  </w:num>
  <w:num w:numId="33" w16cid:durableId="768164432">
    <w:abstractNumId w:val="6"/>
  </w:num>
  <w:num w:numId="34" w16cid:durableId="1182166532">
    <w:abstractNumId w:val="34"/>
  </w:num>
  <w:num w:numId="35" w16cid:durableId="857042432">
    <w:abstractNumId w:val="28"/>
  </w:num>
  <w:num w:numId="36" w16cid:durableId="1131022127">
    <w:abstractNumId w:val="17"/>
  </w:num>
  <w:num w:numId="37" w16cid:durableId="687103063">
    <w:abstractNumId w:val="11"/>
  </w:num>
  <w:num w:numId="38" w16cid:durableId="351878326">
    <w:abstractNumId w:val="23"/>
  </w:num>
  <w:num w:numId="39" w16cid:durableId="621576117">
    <w:abstractNumId w:val="37"/>
  </w:num>
  <w:num w:numId="40" w16cid:durableId="477919630">
    <w:abstractNumId w:val="14"/>
  </w:num>
  <w:num w:numId="41" w16cid:durableId="818574882">
    <w:abstractNumId w:val="15"/>
  </w:num>
  <w:num w:numId="42" w16cid:durableId="1875381997">
    <w:abstractNumId w:val="9"/>
  </w:num>
  <w:num w:numId="43" w16cid:durableId="2024044594">
    <w:abstractNumId w:val="41"/>
  </w:num>
  <w:num w:numId="44" w16cid:durableId="1910462481">
    <w:abstractNumId w:val="38"/>
  </w:num>
  <w:num w:numId="45" w16cid:durableId="85201403">
    <w:abstractNumId w:val="2"/>
  </w:num>
  <w:num w:numId="46" w16cid:durableId="401949062">
    <w:abstractNumId w:val="3"/>
  </w:num>
  <w:num w:numId="47" w16cid:durableId="739251525">
    <w:abstractNumId w:val="1"/>
  </w:num>
  <w:num w:numId="48" w16cid:durableId="2100902324">
    <w:abstractNumId w:val="31"/>
  </w:num>
  <w:num w:numId="49" w16cid:durableId="620915505">
    <w:abstractNumId w:val="12"/>
  </w:num>
  <w:num w:numId="50" w16cid:durableId="16361789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ED"/>
    <w:rsid w:val="0000418C"/>
    <w:rsid w:val="00005D48"/>
    <w:rsid w:val="000062DA"/>
    <w:rsid w:val="000062ED"/>
    <w:rsid w:val="000066EC"/>
    <w:rsid w:val="00007BF2"/>
    <w:rsid w:val="00011084"/>
    <w:rsid w:val="00011108"/>
    <w:rsid w:val="00011211"/>
    <w:rsid w:val="00011763"/>
    <w:rsid w:val="00011C68"/>
    <w:rsid w:val="000122F2"/>
    <w:rsid w:val="00012F0B"/>
    <w:rsid w:val="000132AB"/>
    <w:rsid w:val="000133B0"/>
    <w:rsid w:val="00013E72"/>
    <w:rsid w:val="00015768"/>
    <w:rsid w:val="00016301"/>
    <w:rsid w:val="00020946"/>
    <w:rsid w:val="00020D9F"/>
    <w:rsid w:val="000217B1"/>
    <w:rsid w:val="000232F2"/>
    <w:rsid w:val="00023B4D"/>
    <w:rsid w:val="000241DE"/>
    <w:rsid w:val="0002491A"/>
    <w:rsid w:val="000255E7"/>
    <w:rsid w:val="00026698"/>
    <w:rsid w:val="00027278"/>
    <w:rsid w:val="00027504"/>
    <w:rsid w:val="00031479"/>
    <w:rsid w:val="00031A43"/>
    <w:rsid w:val="00031AE8"/>
    <w:rsid w:val="000323E8"/>
    <w:rsid w:val="00032972"/>
    <w:rsid w:val="00032D8A"/>
    <w:rsid w:val="00032DBA"/>
    <w:rsid w:val="000332EA"/>
    <w:rsid w:val="00033347"/>
    <w:rsid w:val="00033B46"/>
    <w:rsid w:val="00034806"/>
    <w:rsid w:val="00034B4F"/>
    <w:rsid w:val="000351D6"/>
    <w:rsid w:val="000354EB"/>
    <w:rsid w:val="00036047"/>
    <w:rsid w:val="00036249"/>
    <w:rsid w:val="00037A5D"/>
    <w:rsid w:val="00037CF3"/>
    <w:rsid w:val="00041B10"/>
    <w:rsid w:val="00041C90"/>
    <w:rsid w:val="0004343B"/>
    <w:rsid w:val="00047FFC"/>
    <w:rsid w:val="000503FE"/>
    <w:rsid w:val="00050D13"/>
    <w:rsid w:val="000518C2"/>
    <w:rsid w:val="000543E5"/>
    <w:rsid w:val="0005448D"/>
    <w:rsid w:val="00054CD6"/>
    <w:rsid w:val="000558F6"/>
    <w:rsid w:val="00055C88"/>
    <w:rsid w:val="00055CCB"/>
    <w:rsid w:val="000566E9"/>
    <w:rsid w:val="00056A4F"/>
    <w:rsid w:val="00060AD4"/>
    <w:rsid w:val="0006110E"/>
    <w:rsid w:val="00061B90"/>
    <w:rsid w:val="00061EAE"/>
    <w:rsid w:val="00061EE9"/>
    <w:rsid w:val="00063592"/>
    <w:rsid w:val="00063BE0"/>
    <w:rsid w:val="000647B5"/>
    <w:rsid w:val="00065321"/>
    <w:rsid w:val="000738C7"/>
    <w:rsid w:val="00073ECE"/>
    <w:rsid w:val="0007570F"/>
    <w:rsid w:val="0007588F"/>
    <w:rsid w:val="00075E73"/>
    <w:rsid w:val="0007750C"/>
    <w:rsid w:val="0007786B"/>
    <w:rsid w:val="00080446"/>
    <w:rsid w:val="00081BC3"/>
    <w:rsid w:val="00082DF5"/>
    <w:rsid w:val="00085806"/>
    <w:rsid w:val="00087AE7"/>
    <w:rsid w:val="00087BCC"/>
    <w:rsid w:val="000905B6"/>
    <w:rsid w:val="00091DF6"/>
    <w:rsid w:val="00091E93"/>
    <w:rsid w:val="00092419"/>
    <w:rsid w:val="00093022"/>
    <w:rsid w:val="000942C0"/>
    <w:rsid w:val="0009495F"/>
    <w:rsid w:val="00095FB1"/>
    <w:rsid w:val="00097976"/>
    <w:rsid w:val="000A00C8"/>
    <w:rsid w:val="000A03A5"/>
    <w:rsid w:val="000A0553"/>
    <w:rsid w:val="000A1342"/>
    <w:rsid w:val="000A227A"/>
    <w:rsid w:val="000A2468"/>
    <w:rsid w:val="000A2839"/>
    <w:rsid w:val="000A32F0"/>
    <w:rsid w:val="000A5BF3"/>
    <w:rsid w:val="000A66AB"/>
    <w:rsid w:val="000A679F"/>
    <w:rsid w:val="000A707C"/>
    <w:rsid w:val="000A7B46"/>
    <w:rsid w:val="000B1AD6"/>
    <w:rsid w:val="000B1E98"/>
    <w:rsid w:val="000B22FC"/>
    <w:rsid w:val="000B26D3"/>
    <w:rsid w:val="000B32C8"/>
    <w:rsid w:val="000B4042"/>
    <w:rsid w:val="000B5646"/>
    <w:rsid w:val="000B720A"/>
    <w:rsid w:val="000B7530"/>
    <w:rsid w:val="000C03A3"/>
    <w:rsid w:val="000C084C"/>
    <w:rsid w:val="000C32F2"/>
    <w:rsid w:val="000C3822"/>
    <w:rsid w:val="000C5AE1"/>
    <w:rsid w:val="000D0EC7"/>
    <w:rsid w:val="000D1485"/>
    <w:rsid w:val="000D33E5"/>
    <w:rsid w:val="000D3DF4"/>
    <w:rsid w:val="000D4812"/>
    <w:rsid w:val="000D4F51"/>
    <w:rsid w:val="000D73A5"/>
    <w:rsid w:val="000D798B"/>
    <w:rsid w:val="000E4652"/>
    <w:rsid w:val="000E5F25"/>
    <w:rsid w:val="000F128E"/>
    <w:rsid w:val="000F2600"/>
    <w:rsid w:val="000F2736"/>
    <w:rsid w:val="000F3A50"/>
    <w:rsid w:val="000F41DB"/>
    <w:rsid w:val="000F44B2"/>
    <w:rsid w:val="000F6A26"/>
    <w:rsid w:val="000F6BFD"/>
    <w:rsid w:val="000F6C79"/>
    <w:rsid w:val="000F7EF9"/>
    <w:rsid w:val="001009C9"/>
    <w:rsid w:val="001018EF"/>
    <w:rsid w:val="00102164"/>
    <w:rsid w:val="0010399C"/>
    <w:rsid w:val="00103FCE"/>
    <w:rsid w:val="001043FD"/>
    <w:rsid w:val="00104856"/>
    <w:rsid w:val="00105335"/>
    <w:rsid w:val="0010586A"/>
    <w:rsid w:val="00106795"/>
    <w:rsid w:val="00106BE8"/>
    <w:rsid w:val="001100D3"/>
    <w:rsid w:val="001116F5"/>
    <w:rsid w:val="001122C4"/>
    <w:rsid w:val="001122D1"/>
    <w:rsid w:val="00112542"/>
    <w:rsid w:val="00112B6B"/>
    <w:rsid w:val="001137FE"/>
    <w:rsid w:val="00113D5B"/>
    <w:rsid w:val="00113DA8"/>
    <w:rsid w:val="00114A5F"/>
    <w:rsid w:val="00114EE0"/>
    <w:rsid w:val="00116FC8"/>
    <w:rsid w:val="0011733D"/>
    <w:rsid w:val="001179D8"/>
    <w:rsid w:val="00120501"/>
    <w:rsid w:val="00120564"/>
    <w:rsid w:val="001206FA"/>
    <w:rsid w:val="00120D11"/>
    <w:rsid w:val="00121D80"/>
    <w:rsid w:val="00122974"/>
    <w:rsid w:val="001238DB"/>
    <w:rsid w:val="00124850"/>
    <w:rsid w:val="0012491B"/>
    <w:rsid w:val="00126EBA"/>
    <w:rsid w:val="001275CC"/>
    <w:rsid w:val="0013678B"/>
    <w:rsid w:val="00136E2C"/>
    <w:rsid w:val="00137224"/>
    <w:rsid w:val="00141AFF"/>
    <w:rsid w:val="00142D5C"/>
    <w:rsid w:val="0014517A"/>
    <w:rsid w:val="00145A45"/>
    <w:rsid w:val="00145B95"/>
    <w:rsid w:val="00146540"/>
    <w:rsid w:val="00147163"/>
    <w:rsid w:val="00151A25"/>
    <w:rsid w:val="00151ABA"/>
    <w:rsid w:val="0015287B"/>
    <w:rsid w:val="001529AB"/>
    <w:rsid w:val="00153035"/>
    <w:rsid w:val="00154339"/>
    <w:rsid w:val="0015477B"/>
    <w:rsid w:val="001557A2"/>
    <w:rsid w:val="00155BD6"/>
    <w:rsid w:val="00155D53"/>
    <w:rsid w:val="00155DA2"/>
    <w:rsid w:val="001561CE"/>
    <w:rsid w:val="0015648F"/>
    <w:rsid w:val="001570E4"/>
    <w:rsid w:val="0015751F"/>
    <w:rsid w:val="00157D11"/>
    <w:rsid w:val="001605F8"/>
    <w:rsid w:val="00160613"/>
    <w:rsid w:val="00160959"/>
    <w:rsid w:val="00161856"/>
    <w:rsid w:val="00161ED4"/>
    <w:rsid w:val="00162E7E"/>
    <w:rsid w:val="001630D1"/>
    <w:rsid w:val="001637A1"/>
    <w:rsid w:val="00164E98"/>
    <w:rsid w:val="00165804"/>
    <w:rsid w:val="0016595B"/>
    <w:rsid w:val="00166911"/>
    <w:rsid w:val="001674DF"/>
    <w:rsid w:val="00167557"/>
    <w:rsid w:val="00170DFA"/>
    <w:rsid w:val="00171E71"/>
    <w:rsid w:val="001739A1"/>
    <w:rsid w:val="00174469"/>
    <w:rsid w:val="001745C0"/>
    <w:rsid w:val="00176A53"/>
    <w:rsid w:val="00177D8C"/>
    <w:rsid w:val="0018089D"/>
    <w:rsid w:val="001809AA"/>
    <w:rsid w:val="00181974"/>
    <w:rsid w:val="00181B12"/>
    <w:rsid w:val="00182239"/>
    <w:rsid w:val="001827DD"/>
    <w:rsid w:val="00183183"/>
    <w:rsid w:val="001844C9"/>
    <w:rsid w:val="001847EB"/>
    <w:rsid w:val="00184BBE"/>
    <w:rsid w:val="00184DA2"/>
    <w:rsid w:val="00184F57"/>
    <w:rsid w:val="00185693"/>
    <w:rsid w:val="00186160"/>
    <w:rsid w:val="00186B2F"/>
    <w:rsid w:val="00187C69"/>
    <w:rsid w:val="00187CE5"/>
    <w:rsid w:val="0019030F"/>
    <w:rsid w:val="001907CA"/>
    <w:rsid w:val="00190BD2"/>
    <w:rsid w:val="0019118B"/>
    <w:rsid w:val="00192E7B"/>
    <w:rsid w:val="0019323C"/>
    <w:rsid w:val="0019336B"/>
    <w:rsid w:val="001947C9"/>
    <w:rsid w:val="00194B6B"/>
    <w:rsid w:val="001974A0"/>
    <w:rsid w:val="001A0929"/>
    <w:rsid w:val="001A27C4"/>
    <w:rsid w:val="001A27F5"/>
    <w:rsid w:val="001A33C2"/>
    <w:rsid w:val="001A3DCE"/>
    <w:rsid w:val="001A40DE"/>
    <w:rsid w:val="001A6DA3"/>
    <w:rsid w:val="001A6DA9"/>
    <w:rsid w:val="001A705D"/>
    <w:rsid w:val="001A7C0C"/>
    <w:rsid w:val="001B0ECC"/>
    <w:rsid w:val="001B2481"/>
    <w:rsid w:val="001B2E77"/>
    <w:rsid w:val="001B3066"/>
    <w:rsid w:val="001B38DF"/>
    <w:rsid w:val="001B54A0"/>
    <w:rsid w:val="001B60B5"/>
    <w:rsid w:val="001B615E"/>
    <w:rsid w:val="001B647A"/>
    <w:rsid w:val="001B678E"/>
    <w:rsid w:val="001B67BA"/>
    <w:rsid w:val="001B730E"/>
    <w:rsid w:val="001C04A8"/>
    <w:rsid w:val="001C0BD2"/>
    <w:rsid w:val="001C2D3C"/>
    <w:rsid w:val="001C320A"/>
    <w:rsid w:val="001C3606"/>
    <w:rsid w:val="001C4CE6"/>
    <w:rsid w:val="001C55C2"/>
    <w:rsid w:val="001C7600"/>
    <w:rsid w:val="001D05CA"/>
    <w:rsid w:val="001D1624"/>
    <w:rsid w:val="001D1909"/>
    <w:rsid w:val="001D2589"/>
    <w:rsid w:val="001D2D82"/>
    <w:rsid w:val="001D327D"/>
    <w:rsid w:val="001D3659"/>
    <w:rsid w:val="001D6121"/>
    <w:rsid w:val="001D65A7"/>
    <w:rsid w:val="001D6F88"/>
    <w:rsid w:val="001D7CE4"/>
    <w:rsid w:val="001E1399"/>
    <w:rsid w:val="001E165C"/>
    <w:rsid w:val="001E1D27"/>
    <w:rsid w:val="001E1E5A"/>
    <w:rsid w:val="001E2E58"/>
    <w:rsid w:val="001E4848"/>
    <w:rsid w:val="001E5D44"/>
    <w:rsid w:val="001E6BA7"/>
    <w:rsid w:val="001E6DEF"/>
    <w:rsid w:val="001E7823"/>
    <w:rsid w:val="001E7C3A"/>
    <w:rsid w:val="001F12BB"/>
    <w:rsid w:val="001F240A"/>
    <w:rsid w:val="001F2705"/>
    <w:rsid w:val="001F320A"/>
    <w:rsid w:val="001F34E3"/>
    <w:rsid w:val="001F35F3"/>
    <w:rsid w:val="001F4091"/>
    <w:rsid w:val="001F43B0"/>
    <w:rsid w:val="001F4777"/>
    <w:rsid w:val="001F4D19"/>
    <w:rsid w:val="001F5331"/>
    <w:rsid w:val="002017C5"/>
    <w:rsid w:val="00203AF0"/>
    <w:rsid w:val="00203E0F"/>
    <w:rsid w:val="002041BD"/>
    <w:rsid w:val="0020453E"/>
    <w:rsid w:val="00204685"/>
    <w:rsid w:val="00206AC9"/>
    <w:rsid w:val="002073CF"/>
    <w:rsid w:val="00207623"/>
    <w:rsid w:val="00207DD8"/>
    <w:rsid w:val="0021023C"/>
    <w:rsid w:val="00210A6B"/>
    <w:rsid w:val="0021174D"/>
    <w:rsid w:val="00211C2E"/>
    <w:rsid w:val="00211DC5"/>
    <w:rsid w:val="00212369"/>
    <w:rsid w:val="00212A3D"/>
    <w:rsid w:val="00213170"/>
    <w:rsid w:val="00217340"/>
    <w:rsid w:val="00220A36"/>
    <w:rsid w:val="0022188A"/>
    <w:rsid w:val="00221C9F"/>
    <w:rsid w:val="00222E58"/>
    <w:rsid w:val="0022400B"/>
    <w:rsid w:val="0022449F"/>
    <w:rsid w:val="0022516A"/>
    <w:rsid w:val="00225E71"/>
    <w:rsid w:val="00227349"/>
    <w:rsid w:val="00230383"/>
    <w:rsid w:val="0023074E"/>
    <w:rsid w:val="00230FCC"/>
    <w:rsid w:val="00232540"/>
    <w:rsid w:val="002335B7"/>
    <w:rsid w:val="002345DD"/>
    <w:rsid w:val="002364AD"/>
    <w:rsid w:val="002375ED"/>
    <w:rsid w:val="00237EC0"/>
    <w:rsid w:val="00240F8B"/>
    <w:rsid w:val="00241110"/>
    <w:rsid w:val="00241133"/>
    <w:rsid w:val="00241A82"/>
    <w:rsid w:val="00241AB2"/>
    <w:rsid w:val="00242448"/>
    <w:rsid w:val="00243A90"/>
    <w:rsid w:val="00243BCC"/>
    <w:rsid w:val="00245025"/>
    <w:rsid w:val="00245F12"/>
    <w:rsid w:val="00246C0C"/>
    <w:rsid w:val="00246F7C"/>
    <w:rsid w:val="002503C5"/>
    <w:rsid w:val="00250D58"/>
    <w:rsid w:val="00251F82"/>
    <w:rsid w:val="00252767"/>
    <w:rsid w:val="0025295C"/>
    <w:rsid w:val="002532F9"/>
    <w:rsid w:val="002543FE"/>
    <w:rsid w:val="00254C93"/>
    <w:rsid w:val="00255319"/>
    <w:rsid w:val="00256684"/>
    <w:rsid w:val="002602F9"/>
    <w:rsid w:val="00260DED"/>
    <w:rsid w:val="0026110F"/>
    <w:rsid w:val="00261966"/>
    <w:rsid w:val="00261F17"/>
    <w:rsid w:val="002624CF"/>
    <w:rsid w:val="0026275E"/>
    <w:rsid w:val="002628B7"/>
    <w:rsid w:val="0026322C"/>
    <w:rsid w:val="00263596"/>
    <w:rsid w:val="0026435F"/>
    <w:rsid w:val="00266385"/>
    <w:rsid w:val="0026640A"/>
    <w:rsid w:val="00266496"/>
    <w:rsid w:val="00267FC3"/>
    <w:rsid w:val="00270FD9"/>
    <w:rsid w:val="00272C18"/>
    <w:rsid w:val="00273061"/>
    <w:rsid w:val="00273C01"/>
    <w:rsid w:val="00273D42"/>
    <w:rsid w:val="00274503"/>
    <w:rsid w:val="002756C7"/>
    <w:rsid w:val="00275A47"/>
    <w:rsid w:val="0027699A"/>
    <w:rsid w:val="002772D1"/>
    <w:rsid w:val="0028125D"/>
    <w:rsid w:val="00281312"/>
    <w:rsid w:val="00282E6C"/>
    <w:rsid w:val="0028589B"/>
    <w:rsid w:val="002858E5"/>
    <w:rsid w:val="00290729"/>
    <w:rsid w:val="00290D5C"/>
    <w:rsid w:val="002917E5"/>
    <w:rsid w:val="00291B2A"/>
    <w:rsid w:val="00292347"/>
    <w:rsid w:val="00292A72"/>
    <w:rsid w:val="002943D8"/>
    <w:rsid w:val="0029481B"/>
    <w:rsid w:val="0029505B"/>
    <w:rsid w:val="002970DA"/>
    <w:rsid w:val="002A174A"/>
    <w:rsid w:val="002A21AE"/>
    <w:rsid w:val="002A2E47"/>
    <w:rsid w:val="002A35C4"/>
    <w:rsid w:val="002A3D49"/>
    <w:rsid w:val="002A421B"/>
    <w:rsid w:val="002A421C"/>
    <w:rsid w:val="002A5446"/>
    <w:rsid w:val="002A5921"/>
    <w:rsid w:val="002A5AF6"/>
    <w:rsid w:val="002A70B3"/>
    <w:rsid w:val="002A71D4"/>
    <w:rsid w:val="002B06D6"/>
    <w:rsid w:val="002B09E9"/>
    <w:rsid w:val="002B1729"/>
    <w:rsid w:val="002B64B5"/>
    <w:rsid w:val="002B69A8"/>
    <w:rsid w:val="002B72A5"/>
    <w:rsid w:val="002C127D"/>
    <w:rsid w:val="002C3905"/>
    <w:rsid w:val="002C42BB"/>
    <w:rsid w:val="002D1BA8"/>
    <w:rsid w:val="002D1DF9"/>
    <w:rsid w:val="002D2C67"/>
    <w:rsid w:val="002D4572"/>
    <w:rsid w:val="002D4C94"/>
    <w:rsid w:val="002D55A0"/>
    <w:rsid w:val="002D61C3"/>
    <w:rsid w:val="002D6C2D"/>
    <w:rsid w:val="002D75AE"/>
    <w:rsid w:val="002D7700"/>
    <w:rsid w:val="002D7811"/>
    <w:rsid w:val="002E0369"/>
    <w:rsid w:val="002E1844"/>
    <w:rsid w:val="002E278C"/>
    <w:rsid w:val="002E289B"/>
    <w:rsid w:val="002E2BA2"/>
    <w:rsid w:val="002E3113"/>
    <w:rsid w:val="002E5554"/>
    <w:rsid w:val="002E5B37"/>
    <w:rsid w:val="002E6FBC"/>
    <w:rsid w:val="002E7C97"/>
    <w:rsid w:val="002F04D7"/>
    <w:rsid w:val="002F0A45"/>
    <w:rsid w:val="002F1294"/>
    <w:rsid w:val="002F1970"/>
    <w:rsid w:val="002F1DD6"/>
    <w:rsid w:val="002F22A6"/>
    <w:rsid w:val="002F3351"/>
    <w:rsid w:val="002F5874"/>
    <w:rsid w:val="002F5C87"/>
    <w:rsid w:val="002F6078"/>
    <w:rsid w:val="002F60CA"/>
    <w:rsid w:val="002F6504"/>
    <w:rsid w:val="002F652D"/>
    <w:rsid w:val="002F6FBB"/>
    <w:rsid w:val="002F7927"/>
    <w:rsid w:val="002F7F0C"/>
    <w:rsid w:val="002F7F2A"/>
    <w:rsid w:val="00300A3C"/>
    <w:rsid w:val="00300ECA"/>
    <w:rsid w:val="00302194"/>
    <w:rsid w:val="00302DCE"/>
    <w:rsid w:val="00304404"/>
    <w:rsid w:val="003054EB"/>
    <w:rsid w:val="003059F5"/>
    <w:rsid w:val="003066BF"/>
    <w:rsid w:val="003068A9"/>
    <w:rsid w:val="00306CCB"/>
    <w:rsid w:val="00307523"/>
    <w:rsid w:val="00307B48"/>
    <w:rsid w:val="003103ED"/>
    <w:rsid w:val="00310E01"/>
    <w:rsid w:val="00310F98"/>
    <w:rsid w:val="00311699"/>
    <w:rsid w:val="003125D2"/>
    <w:rsid w:val="0031265A"/>
    <w:rsid w:val="00312889"/>
    <w:rsid w:val="00312F7C"/>
    <w:rsid w:val="003135EC"/>
    <w:rsid w:val="003137BE"/>
    <w:rsid w:val="00313CC9"/>
    <w:rsid w:val="00314D25"/>
    <w:rsid w:val="003157C8"/>
    <w:rsid w:val="0031616F"/>
    <w:rsid w:val="00316798"/>
    <w:rsid w:val="0031749F"/>
    <w:rsid w:val="00320B16"/>
    <w:rsid w:val="00321046"/>
    <w:rsid w:val="0032113D"/>
    <w:rsid w:val="003243EB"/>
    <w:rsid w:val="00324B00"/>
    <w:rsid w:val="00324E4E"/>
    <w:rsid w:val="003270A8"/>
    <w:rsid w:val="00327536"/>
    <w:rsid w:val="0033018F"/>
    <w:rsid w:val="00330FAC"/>
    <w:rsid w:val="00333D07"/>
    <w:rsid w:val="00333F32"/>
    <w:rsid w:val="003342F2"/>
    <w:rsid w:val="00337A30"/>
    <w:rsid w:val="00337AF3"/>
    <w:rsid w:val="0034037A"/>
    <w:rsid w:val="003408B7"/>
    <w:rsid w:val="003409DA"/>
    <w:rsid w:val="00341134"/>
    <w:rsid w:val="003412F7"/>
    <w:rsid w:val="00342E32"/>
    <w:rsid w:val="0034344B"/>
    <w:rsid w:val="003435F7"/>
    <w:rsid w:val="00344C55"/>
    <w:rsid w:val="003465FC"/>
    <w:rsid w:val="00347AE7"/>
    <w:rsid w:val="00347BD8"/>
    <w:rsid w:val="00350CAD"/>
    <w:rsid w:val="00353316"/>
    <w:rsid w:val="00353997"/>
    <w:rsid w:val="0035466D"/>
    <w:rsid w:val="00354D57"/>
    <w:rsid w:val="003550F2"/>
    <w:rsid w:val="00355206"/>
    <w:rsid w:val="00355268"/>
    <w:rsid w:val="00357617"/>
    <w:rsid w:val="00357F47"/>
    <w:rsid w:val="00360D98"/>
    <w:rsid w:val="003619D4"/>
    <w:rsid w:val="003619FB"/>
    <w:rsid w:val="00361CC6"/>
    <w:rsid w:val="00362D32"/>
    <w:rsid w:val="00362D5D"/>
    <w:rsid w:val="00363E38"/>
    <w:rsid w:val="003641E3"/>
    <w:rsid w:val="00365918"/>
    <w:rsid w:val="0036596E"/>
    <w:rsid w:val="00365994"/>
    <w:rsid w:val="0036787F"/>
    <w:rsid w:val="00367BAB"/>
    <w:rsid w:val="0037056C"/>
    <w:rsid w:val="0037151B"/>
    <w:rsid w:val="00371752"/>
    <w:rsid w:val="00373047"/>
    <w:rsid w:val="003739F9"/>
    <w:rsid w:val="00375BCA"/>
    <w:rsid w:val="003800E9"/>
    <w:rsid w:val="00380630"/>
    <w:rsid w:val="0038337B"/>
    <w:rsid w:val="003837E7"/>
    <w:rsid w:val="003846E4"/>
    <w:rsid w:val="00385DB9"/>
    <w:rsid w:val="00385DEE"/>
    <w:rsid w:val="00385E0F"/>
    <w:rsid w:val="003860D3"/>
    <w:rsid w:val="00386BA5"/>
    <w:rsid w:val="00387C7F"/>
    <w:rsid w:val="00387D46"/>
    <w:rsid w:val="00390AD5"/>
    <w:rsid w:val="003912FD"/>
    <w:rsid w:val="00391324"/>
    <w:rsid w:val="0039442D"/>
    <w:rsid w:val="00394AA8"/>
    <w:rsid w:val="00394D31"/>
    <w:rsid w:val="00396295"/>
    <w:rsid w:val="003964A6"/>
    <w:rsid w:val="00396AE5"/>
    <w:rsid w:val="00396B86"/>
    <w:rsid w:val="00396F8B"/>
    <w:rsid w:val="003A1920"/>
    <w:rsid w:val="003A1B13"/>
    <w:rsid w:val="003A48AB"/>
    <w:rsid w:val="003A4FF1"/>
    <w:rsid w:val="003A51EB"/>
    <w:rsid w:val="003A7E52"/>
    <w:rsid w:val="003B037E"/>
    <w:rsid w:val="003B0FA4"/>
    <w:rsid w:val="003B1BA6"/>
    <w:rsid w:val="003B3039"/>
    <w:rsid w:val="003B3967"/>
    <w:rsid w:val="003B39A9"/>
    <w:rsid w:val="003B3AC9"/>
    <w:rsid w:val="003B419E"/>
    <w:rsid w:val="003B4A36"/>
    <w:rsid w:val="003B4D5B"/>
    <w:rsid w:val="003B5D68"/>
    <w:rsid w:val="003B5EB1"/>
    <w:rsid w:val="003B62D9"/>
    <w:rsid w:val="003B7551"/>
    <w:rsid w:val="003B75D2"/>
    <w:rsid w:val="003B761F"/>
    <w:rsid w:val="003B77D7"/>
    <w:rsid w:val="003C1ED1"/>
    <w:rsid w:val="003C2256"/>
    <w:rsid w:val="003C32BF"/>
    <w:rsid w:val="003C5543"/>
    <w:rsid w:val="003C5D52"/>
    <w:rsid w:val="003C7E18"/>
    <w:rsid w:val="003C7E2F"/>
    <w:rsid w:val="003D0E26"/>
    <w:rsid w:val="003D16AF"/>
    <w:rsid w:val="003D2B52"/>
    <w:rsid w:val="003D3202"/>
    <w:rsid w:val="003D386D"/>
    <w:rsid w:val="003D3A34"/>
    <w:rsid w:val="003D3D4B"/>
    <w:rsid w:val="003D3EEC"/>
    <w:rsid w:val="003D484B"/>
    <w:rsid w:val="003D5109"/>
    <w:rsid w:val="003E007B"/>
    <w:rsid w:val="003E044B"/>
    <w:rsid w:val="003E0FD7"/>
    <w:rsid w:val="003E1DA2"/>
    <w:rsid w:val="003E2312"/>
    <w:rsid w:val="003E36AE"/>
    <w:rsid w:val="003E3BC7"/>
    <w:rsid w:val="003E3DB8"/>
    <w:rsid w:val="003E3F31"/>
    <w:rsid w:val="003E4201"/>
    <w:rsid w:val="003E4246"/>
    <w:rsid w:val="003E4E31"/>
    <w:rsid w:val="003E542D"/>
    <w:rsid w:val="003E5C45"/>
    <w:rsid w:val="003E6081"/>
    <w:rsid w:val="003E6D32"/>
    <w:rsid w:val="003E71EE"/>
    <w:rsid w:val="003E7615"/>
    <w:rsid w:val="003E7B59"/>
    <w:rsid w:val="003F0092"/>
    <w:rsid w:val="003F0164"/>
    <w:rsid w:val="003F2070"/>
    <w:rsid w:val="003F305D"/>
    <w:rsid w:val="003F3481"/>
    <w:rsid w:val="003F37EB"/>
    <w:rsid w:val="003F485D"/>
    <w:rsid w:val="003F4A17"/>
    <w:rsid w:val="003F5F38"/>
    <w:rsid w:val="003F5F4A"/>
    <w:rsid w:val="003F6159"/>
    <w:rsid w:val="003F66DC"/>
    <w:rsid w:val="003F69AB"/>
    <w:rsid w:val="003F6B1D"/>
    <w:rsid w:val="003F70B5"/>
    <w:rsid w:val="003F7836"/>
    <w:rsid w:val="003F7AD3"/>
    <w:rsid w:val="00400009"/>
    <w:rsid w:val="00400BBE"/>
    <w:rsid w:val="00400F28"/>
    <w:rsid w:val="0040106D"/>
    <w:rsid w:val="004013EE"/>
    <w:rsid w:val="00401609"/>
    <w:rsid w:val="00402F89"/>
    <w:rsid w:val="004035D9"/>
    <w:rsid w:val="004037EA"/>
    <w:rsid w:val="00403DE3"/>
    <w:rsid w:val="0040536F"/>
    <w:rsid w:val="00405AE4"/>
    <w:rsid w:val="00407868"/>
    <w:rsid w:val="00410371"/>
    <w:rsid w:val="0041070A"/>
    <w:rsid w:val="00411378"/>
    <w:rsid w:val="004114E7"/>
    <w:rsid w:val="0041152E"/>
    <w:rsid w:val="00411960"/>
    <w:rsid w:val="004149C0"/>
    <w:rsid w:val="00414A6B"/>
    <w:rsid w:val="004157D2"/>
    <w:rsid w:val="00420871"/>
    <w:rsid w:val="00423089"/>
    <w:rsid w:val="004232FA"/>
    <w:rsid w:val="0042352A"/>
    <w:rsid w:val="004236F5"/>
    <w:rsid w:val="0042456E"/>
    <w:rsid w:val="0042460A"/>
    <w:rsid w:val="00424C98"/>
    <w:rsid w:val="0042572B"/>
    <w:rsid w:val="00425E01"/>
    <w:rsid w:val="004269A2"/>
    <w:rsid w:val="004273AD"/>
    <w:rsid w:val="0043045B"/>
    <w:rsid w:val="00431263"/>
    <w:rsid w:val="00431CB1"/>
    <w:rsid w:val="004320D3"/>
    <w:rsid w:val="00432DF5"/>
    <w:rsid w:val="004338F4"/>
    <w:rsid w:val="00433A76"/>
    <w:rsid w:val="0043423F"/>
    <w:rsid w:val="00434E14"/>
    <w:rsid w:val="0043531F"/>
    <w:rsid w:val="004374B6"/>
    <w:rsid w:val="0043770C"/>
    <w:rsid w:val="0044123E"/>
    <w:rsid w:val="004412DE"/>
    <w:rsid w:val="00444673"/>
    <w:rsid w:val="004448A7"/>
    <w:rsid w:val="00444A09"/>
    <w:rsid w:val="00444CCA"/>
    <w:rsid w:val="00446808"/>
    <w:rsid w:val="00446B71"/>
    <w:rsid w:val="0045068C"/>
    <w:rsid w:val="00450923"/>
    <w:rsid w:val="00450B2D"/>
    <w:rsid w:val="00451117"/>
    <w:rsid w:val="004511AD"/>
    <w:rsid w:val="00452A14"/>
    <w:rsid w:val="00452D27"/>
    <w:rsid w:val="00452D8D"/>
    <w:rsid w:val="004542FB"/>
    <w:rsid w:val="00454673"/>
    <w:rsid w:val="00455AFB"/>
    <w:rsid w:val="00460586"/>
    <w:rsid w:val="00460B0B"/>
    <w:rsid w:val="0046155F"/>
    <w:rsid w:val="00461D91"/>
    <w:rsid w:val="00462BDB"/>
    <w:rsid w:val="00462D67"/>
    <w:rsid w:val="0046316F"/>
    <w:rsid w:val="004640A0"/>
    <w:rsid w:val="004641EF"/>
    <w:rsid w:val="004645D3"/>
    <w:rsid w:val="00465B2A"/>
    <w:rsid w:val="004661E7"/>
    <w:rsid w:val="00466A79"/>
    <w:rsid w:val="0046717A"/>
    <w:rsid w:val="00470130"/>
    <w:rsid w:val="00470F7B"/>
    <w:rsid w:val="00471888"/>
    <w:rsid w:val="0047302D"/>
    <w:rsid w:val="0047420F"/>
    <w:rsid w:val="004747E0"/>
    <w:rsid w:val="00474F5A"/>
    <w:rsid w:val="00475994"/>
    <w:rsid w:val="0048038E"/>
    <w:rsid w:val="00480500"/>
    <w:rsid w:val="004806E6"/>
    <w:rsid w:val="004824D1"/>
    <w:rsid w:val="00482A8E"/>
    <w:rsid w:val="00483544"/>
    <w:rsid w:val="00483EDC"/>
    <w:rsid w:val="004843CA"/>
    <w:rsid w:val="00485BCA"/>
    <w:rsid w:val="0048684E"/>
    <w:rsid w:val="0049072D"/>
    <w:rsid w:val="00491A99"/>
    <w:rsid w:val="004926DA"/>
    <w:rsid w:val="0049304F"/>
    <w:rsid w:val="0049331C"/>
    <w:rsid w:val="00496042"/>
    <w:rsid w:val="004961A7"/>
    <w:rsid w:val="004966CB"/>
    <w:rsid w:val="004976DD"/>
    <w:rsid w:val="004A0704"/>
    <w:rsid w:val="004A1027"/>
    <w:rsid w:val="004A1E07"/>
    <w:rsid w:val="004A24D3"/>
    <w:rsid w:val="004A386C"/>
    <w:rsid w:val="004A434E"/>
    <w:rsid w:val="004A4712"/>
    <w:rsid w:val="004A48A2"/>
    <w:rsid w:val="004A5441"/>
    <w:rsid w:val="004A6A85"/>
    <w:rsid w:val="004A7381"/>
    <w:rsid w:val="004A7B5B"/>
    <w:rsid w:val="004A7CEB"/>
    <w:rsid w:val="004A7D52"/>
    <w:rsid w:val="004B0016"/>
    <w:rsid w:val="004B2E7A"/>
    <w:rsid w:val="004B30DF"/>
    <w:rsid w:val="004B366B"/>
    <w:rsid w:val="004B3CF4"/>
    <w:rsid w:val="004B489F"/>
    <w:rsid w:val="004B48ED"/>
    <w:rsid w:val="004B49AD"/>
    <w:rsid w:val="004B4A8B"/>
    <w:rsid w:val="004B552E"/>
    <w:rsid w:val="004B573E"/>
    <w:rsid w:val="004B58FC"/>
    <w:rsid w:val="004B5D41"/>
    <w:rsid w:val="004B6C16"/>
    <w:rsid w:val="004B6D7E"/>
    <w:rsid w:val="004B6F7B"/>
    <w:rsid w:val="004B7030"/>
    <w:rsid w:val="004C024C"/>
    <w:rsid w:val="004C04F4"/>
    <w:rsid w:val="004C178D"/>
    <w:rsid w:val="004C40E4"/>
    <w:rsid w:val="004C41E8"/>
    <w:rsid w:val="004C4A83"/>
    <w:rsid w:val="004C4F04"/>
    <w:rsid w:val="004C54F2"/>
    <w:rsid w:val="004C6B83"/>
    <w:rsid w:val="004C7C68"/>
    <w:rsid w:val="004C7F86"/>
    <w:rsid w:val="004D02DA"/>
    <w:rsid w:val="004D281A"/>
    <w:rsid w:val="004D423F"/>
    <w:rsid w:val="004D5032"/>
    <w:rsid w:val="004D7D62"/>
    <w:rsid w:val="004E0B8B"/>
    <w:rsid w:val="004E32C9"/>
    <w:rsid w:val="004E3879"/>
    <w:rsid w:val="004E4766"/>
    <w:rsid w:val="004E55CF"/>
    <w:rsid w:val="004E6134"/>
    <w:rsid w:val="004E730A"/>
    <w:rsid w:val="004F09B4"/>
    <w:rsid w:val="004F0DAC"/>
    <w:rsid w:val="004F5E96"/>
    <w:rsid w:val="004F725A"/>
    <w:rsid w:val="004F7A79"/>
    <w:rsid w:val="004F7EE1"/>
    <w:rsid w:val="005007C1"/>
    <w:rsid w:val="0050119D"/>
    <w:rsid w:val="00501990"/>
    <w:rsid w:val="00504DF3"/>
    <w:rsid w:val="00505152"/>
    <w:rsid w:val="0050532F"/>
    <w:rsid w:val="005073BB"/>
    <w:rsid w:val="00510200"/>
    <w:rsid w:val="00511168"/>
    <w:rsid w:val="0051121A"/>
    <w:rsid w:val="00511999"/>
    <w:rsid w:val="00511B7F"/>
    <w:rsid w:val="00514BA3"/>
    <w:rsid w:val="0051515C"/>
    <w:rsid w:val="005167D1"/>
    <w:rsid w:val="005177AA"/>
    <w:rsid w:val="00517B28"/>
    <w:rsid w:val="00517B29"/>
    <w:rsid w:val="00517E64"/>
    <w:rsid w:val="005200AC"/>
    <w:rsid w:val="00520171"/>
    <w:rsid w:val="0052071D"/>
    <w:rsid w:val="00520C52"/>
    <w:rsid w:val="005216E8"/>
    <w:rsid w:val="00521892"/>
    <w:rsid w:val="00522DC1"/>
    <w:rsid w:val="005230E6"/>
    <w:rsid w:val="005237C7"/>
    <w:rsid w:val="00526DC5"/>
    <w:rsid w:val="0052714E"/>
    <w:rsid w:val="005273DD"/>
    <w:rsid w:val="00530C60"/>
    <w:rsid w:val="00530E5A"/>
    <w:rsid w:val="00530F52"/>
    <w:rsid w:val="00531249"/>
    <w:rsid w:val="00532327"/>
    <w:rsid w:val="005326FE"/>
    <w:rsid w:val="00532A34"/>
    <w:rsid w:val="00533915"/>
    <w:rsid w:val="00535128"/>
    <w:rsid w:val="00535AA6"/>
    <w:rsid w:val="00536888"/>
    <w:rsid w:val="00537072"/>
    <w:rsid w:val="005370B1"/>
    <w:rsid w:val="0054024C"/>
    <w:rsid w:val="00540AE2"/>
    <w:rsid w:val="00541237"/>
    <w:rsid w:val="005420A7"/>
    <w:rsid w:val="00542594"/>
    <w:rsid w:val="00542603"/>
    <w:rsid w:val="00543204"/>
    <w:rsid w:val="005433AF"/>
    <w:rsid w:val="005435BE"/>
    <w:rsid w:val="00544029"/>
    <w:rsid w:val="0054449C"/>
    <w:rsid w:val="00544A35"/>
    <w:rsid w:val="00544C93"/>
    <w:rsid w:val="00545378"/>
    <w:rsid w:val="00546716"/>
    <w:rsid w:val="00547315"/>
    <w:rsid w:val="005541A9"/>
    <w:rsid w:val="00554F98"/>
    <w:rsid w:val="00555289"/>
    <w:rsid w:val="0055545A"/>
    <w:rsid w:val="00556EA2"/>
    <w:rsid w:val="00557619"/>
    <w:rsid w:val="00557781"/>
    <w:rsid w:val="00557AD1"/>
    <w:rsid w:val="00560BEE"/>
    <w:rsid w:val="005615B1"/>
    <w:rsid w:val="0056284E"/>
    <w:rsid w:val="00563985"/>
    <w:rsid w:val="00563C0E"/>
    <w:rsid w:val="00563C5F"/>
    <w:rsid w:val="0056403D"/>
    <w:rsid w:val="0056405B"/>
    <w:rsid w:val="00564D84"/>
    <w:rsid w:val="00564EF5"/>
    <w:rsid w:val="0056581E"/>
    <w:rsid w:val="00565DE3"/>
    <w:rsid w:val="005665D3"/>
    <w:rsid w:val="005678E6"/>
    <w:rsid w:val="00567C5A"/>
    <w:rsid w:val="00570801"/>
    <w:rsid w:val="00571995"/>
    <w:rsid w:val="00571AEF"/>
    <w:rsid w:val="00572B03"/>
    <w:rsid w:val="00572CD9"/>
    <w:rsid w:val="00572D6C"/>
    <w:rsid w:val="00573E1B"/>
    <w:rsid w:val="00575681"/>
    <w:rsid w:val="00575DDA"/>
    <w:rsid w:val="00575F5F"/>
    <w:rsid w:val="005762AA"/>
    <w:rsid w:val="00576730"/>
    <w:rsid w:val="00577164"/>
    <w:rsid w:val="0057750D"/>
    <w:rsid w:val="0058074E"/>
    <w:rsid w:val="00580833"/>
    <w:rsid w:val="0058137A"/>
    <w:rsid w:val="005837AD"/>
    <w:rsid w:val="00583CD1"/>
    <w:rsid w:val="0058466B"/>
    <w:rsid w:val="00585910"/>
    <w:rsid w:val="00585D99"/>
    <w:rsid w:val="00586A30"/>
    <w:rsid w:val="005916F9"/>
    <w:rsid w:val="0059181C"/>
    <w:rsid w:val="0059197C"/>
    <w:rsid w:val="00592211"/>
    <w:rsid w:val="0059271C"/>
    <w:rsid w:val="0059282A"/>
    <w:rsid w:val="00592BC6"/>
    <w:rsid w:val="00593F1D"/>
    <w:rsid w:val="00594576"/>
    <w:rsid w:val="005949A3"/>
    <w:rsid w:val="00594BC0"/>
    <w:rsid w:val="00595498"/>
    <w:rsid w:val="0059575E"/>
    <w:rsid w:val="0059673E"/>
    <w:rsid w:val="00596C98"/>
    <w:rsid w:val="005A06D8"/>
    <w:rsid w:val="005A0CB7"/>
    <w:rsid w:val="005A1735"/>
    <w:rsid w:val="005A199B"/>
    <w:rsid w:val="005A211D"/>
    <w:rsid w:val="005A3F4F"/>
    <w:rsid w:val="005A4586"/>
    <w:rsid w:val="005A50FB"/>
    <w:rsid w:val="005A55AF"/>
    <w:rsid w:val="005A5689"/>
    <w:rsid w:val="005A59F6"/>
    <w:rsid w:val="005A5EA0"/>
    <w:rsid w:val="005A6C3B"/>
    <w:rsid w:val="005A7499"/>
    <w:rsid w:val="005B13C7"/>
    <w:rsid w:val="005B15A0"/>
    <w:rsid w:val="005B1687"/>
    <w:rsid w:val="005B2730"/>
    <w:rsid w:val="005B2850"/>
    <w:rsid w:val="005B2DD2"/>
    <w:rsid w:val="005B3C06"/>
    <w:rsid w:val="005B4F48"/>
    <w:rsid w:val="005B57F1"/>
    <w:rsid w:val="005B59C4"/>
    <w:rsid w:val="005B5C70"/>
    <w:rsid w:val="005B65CB"/>
    <w:rsid w:val="005B73EB"/>
    <w:rsid w:val="005B7416"/>
    <w:rsid w:val="005B76AF"/>
    <w:rsid w:val="005C00AD"/>
    <w:rsid w:val="005C20CF"/>
    <w:rsid w:val="005C299D"/>
    <w:rsid w:val="005C2A21"/>
    <w:rsid w:val="005C2BB5"/>
    <w:rsid w:val="005C324D"/>
    <w:rsid w:val="005C337E"/>
    <w:rsid w:val="005C3420"/>
    <w:rsid w:val="005C47AB"/>
    <w:rsid w:val="005C5805"/>
    <w:rsid w:val="005C6566"/>
    <w:rsid w:val="005C681D"/>
    <w:rsid w:val="005C78B5"/>
    <w:rsid w:val="005D1092"/>
    <w:rsid w:val="005D28A2"/>
    <w:rsid w:val="005D2F5C"/>
    <w:rsid w:val="005D3241"/>
    <w:rsid w:val="005D350D"/>
    <w:rsid w:val="005D39A8"/>
    <w:rsid w:val="005D3F13"/>
    <w:rsid w:val="005D4919"/>
    <w:rsid w:val="005D50A2"/>
    <w:rsid w:val="005D69DE"/>
    <w:rsid w:val="005D75B9"/>
    <w:rsid w:val="005E0B9F"/>
    <w:rsid w:val="005E272A"/>
    <w:rsid w:val="005E2E59"/>
    <w:rsid w:val="005E4597"/>
    <w:rsid w:val="005E5194"/>
    <w:rsid w:val="005E5AC2"/>
    <w:rsid w:val="005E62B1"/>
    <w:rsid w:val="005E62E8"/>
    <w:rsid w:val="005E64DA"/>
    <w:rsid w:val="005E655E"/>
    <w:rsid w:val="005E676A"/>
    <w:rsid w:val="005E6923"/>
    <w:rsid w:val="005E70D7"/>
    <w:rsid w:val="005E7761"/>
    <w:rsid w:val="005E7FF3"/>
    <w:rsid w:val="005F2066"/>
    <w:rsid w:val="005F36CB"/>
    <w:rsid w:val="005F3719"/>
    <w:rsid w:val="005F3BBD"/>
    <w:rsid w:val="005F5B03"/>
    <w:rsid w:val="005F669C"/>
    <w:rsid w:val="005F6926"/>
    <w:rsid w:val="005F6B65"/>
    <w:rsid w:val="00602F05"/>
    <w:rsid w:val="0060340A"/>
    <w:rsid w:val="00603912"/>
    <w:rsid w:val="00604390"/>
    <w:rsid w:val="006057A3"/>
    <w:rsid w:val="006061BE"/>
    <w:rsid w:val="0060706E"/>
    <w:rsid w:val="006071B4"/>
    <w:rsid w:val="00611F49"/>
    <w:rsid w:val="006124D5"/>
    <w:rsid w:val="006135E3"/>
    <w:rsid w:val="00613661"/>
    <w:rsid w:val="00614F25"/>
    <w:rsid w:val="00614F61"/>
    <w:rsid w:val="006158BD"/>
    <w:rsid w:val="00615D1F"/>
    <w:rsid w:val="006165A0"/>
    <w:rsid w:val="006165E2"/>
    <w:rsid w:val="00616F69"/>
    <w:rsid w:val="00617260"/>
    <w:rsid w:val="006174B5"/>
    <w:rsid w:val="0061767E"/>
    <w:rsid w:val="00617861"/>
    <w:rsid w:val="00621C09"/>
    <w:rsid w:val="00622296"/>
    <w:rsid w:val="0062370C"/>
    <w:rsid w:val="00623891"/>
    <w:rsid w:val="006243B8"/>
    <w:rsid w:val="006261B7"/>
    <w:rsid w:val="00626E47"/>
    <w:rsid w:val="00626F73"/>
    <w:rsid w:val="006321BA"/>
    <w:rsid w:val="006324CB"/>
    <w:rsid w:val="00633DF0"/>
    <w:rsid w:val="0063426B"/>
    <w:rsid w:val="00634FFE"/>
    <w:rsid w:val="00635C4B"/>
    <w:rsid w:val="00636C15"/>
    <w:rsid w:val="00641BD3"/>
    <w:rsid w:val="00642FD4"/>
    <w:rsid w:val="00645E3F"/>
    <w:rsid w:val="00647975"/>
    <w:rsid w:val="0065247B"/>
    <w:rsid w:val="00652A22"/>
    <w:rsid w:val="00652BAE"/>
    <w:rsid w:val="00653729"/>
    <w:rsid w:val="00653E22"/>
    <w:rsid w:val="006543C6"/>
    <w:rsid w:val="00654C5F"/>
    <w:rsid w:val="006554B9"/>
    <w:rsid w:val="00655676"/>
    <w:rsid w:val="0065599F"/>
    <w:rsid w:val="006574C6"/>
    <w:rsid w:val="006578A6"/>
    <w:rsid w:val="00657CB0"/>
    <w:rsid w:val="00660AA3"/>
    <w:rsid w:val="00660ACB"/>
    <w:rsid w:val="006610B4"/>
    <w:rsid w:val="00661416"/>
    <w:rsid w:val="00661FEF"/>
    <w:rsid w:val="00662CCC"/>
    <w:rsid w:val="006637D5"/>
    <w:rsid w:val="00664EFB"/>
    <w:rsid w:val="00665805"/>
    <w:rsid w:val="006663E0"/>
    <w:rsid w:val="006667EF"/>
    <w:rsid w:val="0066733A"/>
    <w:rsid w:val="0067000C"/>
    <w:rsid w:val="006722A9"/>
    <w:rsid w:val="00672E52"/>
    <w:rsid w:val="00672FBA"/>
    <w:rsid w:val="0067328B"/>
    <w:rsid w:val="00673487"/>
    <w:rsid w:val="006734C2"/>
    <w:rsid w:val="006740B0"/>
    <w:rsid w:val="00674B58"/>
    <w:rsid w:val="0067611D"/>
    <w:rsid w:val="0067638A"/>
    <w:rsid w:val="006768A5"/>
    <w:rsid w:val="006801C1"/>
    <w:rsid w:val="00680392"/>
    <w:rsid w:val="006809C8"/>
    <w:rsid w:val="00680CFB"/>
    <w:rsid w:val="006816EC"/>
    <w:rsid w:val="00681E92"/>
    <w:rsid w:val="0068479F"/>
    <w:rsid w:val="00684873"/>
    <w:rsid w:val="006852D4"/>
    <w:rsid w:val="006859EC"/>
    <w:rsid w:val="0068619D"/>
    <w:rsid w:val="00687C24"/>
    <w:rsid w:val="00690ADA"/>
    <w:rsid w:val="00690F0E"/>
    <w:rsid w:val="00690F90"/>
    <w:rsid w:val="00694260"/>
    <w:rsid w:val="0069486B"/>
    <w:rsid w:val="00694E36"/>
    <w:rsid w:val="00694F72"/>
    <w:rsid w:val="00695D26"/>
    <w:rsid w:val="00696411"/>
    <w:rsid w:val="00696C94"/>
    <w:rsid w:val="006A06CE"/>
    <w:rsid w:val="006A1F8F"/>
    <w:rsid w:val="006A2409"/>
    <w:rsid w:val="006A2C6E"/>
    <w:rsid w:val="006A2FFD"/>
    <w:rsid w:val="006A3E12"/>
    <w:rsid w:val="006A41CF"/>
    <w:rsid w:val="006A725E"/>
    <w:rsid w:val="006A789B"/>
    <w:rsid w:val="006B0565"/>
    <w:rsid w:val="006B05D2"/>
    <w:rsid w:val="006B0A34"/>
    <w:rsid w:val="006B0FEF"/>
    <w:rsid w:val="006B2ACE"/>
    <w:rsid w:val="006B2D6F"/>
    <w:rsid w:val="006B2D7A"/>
    <w:rsid w:val="006B2F30"/>
    <w:rsid w:val="006B38E4"/>
    <w:rsid w:val="006B562C"/>
    <w:rsid w:val="006B61B4"/>
    <w:rsid w:val="006B64D7"/>
    <w:rsid w:val="006B6976"/>
    <w:rsid w:val="006B6E1D"/>
    <w:rsid w:val="006B778F"/>
    <w:rsid w:val="006B7FF2"/>
    <w:rsid w:val="006C06A0"/>
    <w:rsid w:val="006C0828"/>
    <w:rsid w:val="006C1355"/>
    <w:rsid w:val="006C19B7"/>
    <w:rsid w:val="006C2A5D"/>
    <w:rsid w:val="006C2C74"/>
    <w:rsid w:val="006C3CC9"/>
    <w:rsid w:val="006C4727"/>
    <w:rsid w:val="006C478E"/>
    <w:rsid w:val="006C4BEB"/>
    <w:rsid w:val="006C5896"/>
    <w:rsid w:val="006C58F9"/>
    <w:rsid w:val="006C59E3"/>
    <w:rsid w:val="006C6C55"/>
    <w:rsid w:val="006C6D47"/>
    <w:rsid w:val="006C6E72"/>
    <w:rsid w:val="006C7B86"/>
    <w:rsid w:val="006C7E5D"/>
    <w:rsid w:val="006D0237"/>
    <w:rsid w:val="006D06E9"/>
    <w:rsid w:val="006D217E"/>
    <w:rsid w:val="006D4482"/>
    <w:rsid w:val="006D4820"/>
    <w:rsid w:val="006D5396"/>
    <w:rsid w:val="006D5E4C"/>
    <w:rsid w:val="006D67FA"/>
    <w:rsid w:val="006D6C3D"/>
    <w:rsid w:val="006D717C"/>
    <w:rsid w:val="006E0ADD"/>
    <w:rsid w:val="006E0FD9"/>
    <w:rsid w:val="006E2A25"/>
    <w:rsid w:val="006E2B2E"/>
    <w:rsid w:val="006E2C6D"/>
    <w:rsid w:val="006E333D"/>
    <w:rsid w:val="006E3F6D"/>
    <w:rsid w:val="006E531B"/>
    <w:rsid w:val="006E7BA5"/>
    <w:rsid w:val="006F0209"/>
    <w:rsid w:val="006F483C"/>
    <w:rsid w:val="006F4D72"/>
    <w:rsid w:val="006F569E"/>
    <w:rsid w:val="006F6BF3"/>
    <w:rsid w:val="006F74D6"/>
    <w:rsid w:val="006F7775"/>
    <w:rsid w:val="00700153"/>
    <w:rsid w:val="007005F3"/>
    <w:rsid w:val="00702D1E"/>
    <w:rsid w:val="0070348E"/>
    <w:rsid w:val="00703F38"/>
    <w:rsid w:val="00704A23"/>
    <w:rsid w:val="00707BDB"/>
    <w:rsid w:val="007103B8"/>
    <w:rsid w:val="00712BB4"/>
    <w:rsid w:val="00712E44"/>
    <w:rsid w:val="00712F3B"/>
    <w:rsid w:val="00714DD4"/>
    <w:rsid w:val="00716EC5"/>
    <w:rsid w:val="00717978"/>
    <w:rsid w:val="00717E78"/>
    <w:rsid w:val="00721068"/>
    <w:rsid w:val="007212CD"/>
    <w:rsid w:val="00721349"/>
    <w:rsid w:val="00722456"/>
    <w:rsid w:val="007248A5"/>
    <w:rsid w:val="007271DC"/>
    <w:rsid w:val="0073205F"/>
    <w:rsid w:val="0073331A"/>
    <w:rsid w:val="00733B4E"/>
    <w:rsid w:val="00733CBD"/>
    <w:rsid w:val="007343BC"/>
    <w:rsid w:val="007346D4"/>
    <w:rsid w:val="00735399"/>
    <w:rsid w:val="007353AD"/>
    <w:rsid w:val="00735ABA"/>
    <w:rsid w:val="00736029"/>
    <w:rsid w:val="00736186"/>
    <w:rsid w:val="00736AF9"/>
    <w:rsid w:val="0074136A"/>
    <w:rsid w:val="00741E46"/>
    <w:rsid w:val="00741ED3"/>
    <w:rsid w:val="00742357"/>
    <w:rsid w:val="00744212"/>
    <w:rsid w:val="00745842"/>
    <w:rsid w:val="007516D5"/>
    <w:rsid w:val="00751945"/>
    <w:rsid w:val="0075289C"/>
    <w:rsid w:val="00752E33"/>
    <w:rsid w:val="00753435"/>
    <w:rsid w:val="00754028"/>
    <w:rsid w:val="00755754"/>
    <w:rsid w:val="00755B16"/>
    <w:rsid w:val="00756937"/>
    <w:rsid w:val="00756CA4"/>
    <w:rsid w:val="00756F3E"/>
    <w:rsid w:val="007604F5"/>
    <w:rsid w:val="00761453"/>
    <w:rsid w:val="0076285B"/>
    <w:rsid w:val="007640D4"/>
    <w:rsid w:val="00764209"/>
    <w:rsid w:val="0076528C"/>
    <w:rsid w:val="00765801"/>
    <w:rsid w:val="0076603E"/>
    <w:rsid w:val="00766558"/>
    <w:rsid w:val="00766A52"/>
    <w:rsid w:val="00766A9D"/>
    <w:rsid w:val="00766FE3"/>
    <w:rsid w:val="007670F1"/>
    <w:rsid w:val="00767434"/>
    <w:rsid w:val="00772BC0"/>
    <w:rsid w:val="0077417E"/>
    <w:rsid w:val="007745EA"/>
    <w:rsid w:val="00774845"/>
    <w:rsid w:val="00774FB3"/>
    <w:rsid w:val="007776B5"/>
    <w:rsid w:val="0078025D"/>
    <w:rsid w:val="007813CE"/>
    <w:rsid w:val="00781687"/>
    <w:rsid w:val="0078320C"/>
    <w:rsid w:val="00783B35"/>
    <w:rsid w:val="00784B67"/>
    <w:rsid w:val="00784DA4"/>
    <w:rsid w:val="007856B9"/>
    <w:rsid w:val="00785C11"/>
    <w:rsid w:val="00790711"/>
    <w:rsid w:val="00790C01"/>
    <w:rsid w:val="00791767"/>
    <w:rsid w:val="00791B2E"/>
    <w:rsid w:val="00791B31"/>
    <w:rsid w:val="007925AA"/>
    <w:rsid w:val="007926A7"/>
    <w:rsid w:val="00792937"/>
    <w:rsid w:val="00793573"/>
    <w:rsid w:val="00793F85"/>
    <w:rsid w:val="00794778"/>
    <w:rsid w:val="00796544"/>
    <w:rsid w:val="0079690E"/>
    <w:rsid w:val="00796A4E"/>
    <w:rsid w:val="007976D2"/>
    <w:rsid w:val="00797B80"/>
    <w:rsid w:val="00797D33"/>
    <w:rsid w:val="007A16EA"/>
    <w:rsid w:val="007A1C40"/>
    <w:rsid w:val="007A3443"/>
    <w:rsid w:val="007A3508"/>
    <w:rsid w:val="007A71A7"/>
    <w:rsid w:val="007A7F50"/>
    <w:rsid w:val="007B0132"/>
    <w:rsid w:val="007B022C"/>
    <w:rsid w:val="007B0408"/>
    <w:rsid w:val="007B0485"/>
    <w:rsid w:val="007B0558"/>
    <w:rsid w:val="007B1417"/>
    <w:rsid w:val="007B2613"/>
    <w:rsid w:val="007B2EB4"/>
    <w:rsid w:val="007B3124"/>
    <w:rsid w:val="007B32C1"/>
    <w:rsid w:val="007B3B08"/>
    <w:rsid w:val="007B4B82"/>
    <w:rsid w:val="007C2683"/>
    <w:rsid w:val="007C3303"/>
    <w:rsid w:val="007C4622"/>
    <w:rsid w:val="007C4F08"/>
    <w:rsid w:val="007C64EB"/>
    <w:rsid w:val="007C661F"/>
    <w:rsid w:val="007C671F"/>
    <w:rsid w:val="007C7594"/>
    <w:rsid w:val="007C7F90"/>
    <w:rsid w:val="007D24C9"/>
    <w:rsid w:val="007D296A"/>
    <w:rsid w:val="007D2F36"/>
    <w:rsid w:val="007D450E"/>
    <w:rsid w:val="007D462B"/>
    <w:rsid w:val="007D4D2E"/>
    <w:rsid w:val="007D5C4F"/>
    <w:rsid w:val="007D718C"/>
    <w:rsid w:val="007D76F9"/>
    <w:rsid w:val="007D78B5"/>
    <w:rsid w:val="007E03C8"/>
    <w:rsid w:val="007E09AD"/>
    <w:rsid w:val="007E1406"/>
    <w:rsid w:val="007E301D"/>
    <w:rsid w:val="007E3484"/>
    <w:rsid w:val="007E352A"/>
    <w:rsid w:val="007E3573"/>
    <w:rsid w:val="007E4288"/>
    <w:rsid w:val="007E4571"/>
    <w:rsid w:val="007E52A0"/>
    <w:rsid w:val="007E53A6"/>
    <w:rsid w:val="007E5EB8"/>
    <w:rsid w:val="007E68EC"/>
    <w:rsid w:val="007F0048"/>
    <w:rsid w:val="007F106F"/>
    <w:rsid w:val="007F1F42"/>
    <w:rsid w:val="007F3AD5"/>
    <w:rsid w:val="007F51D0"/>
    <w:rsid w:val="007F62B2"/>
    <w:rsid w:val="007F63DE"/>
    <w:rsid w:val="007F6E75"/>
    <w:rsid w:val="007F75F9"/>
    <w:rsid w:val="007F7EA1"/>
    <w:rsid w:val="008006AA"/>
    <w:rsid w:val="00800DC2"/>
    <w:rsid w:val="008015A7"/>
    <w:rsid w:val="00801C36"/>
    <w:rsid w:val="00802D5A"/>
    <w:rsid w:val="00806E4B"/>
    <w:rsid w:val="00807220"/>
    <w:rsid w:val="00807E18"/>
    <w:rsid w:val="008119B8"/>
    <w:rsid w:val="0081603C"/>
    <w:rsid w:val="0081643D"/>
    <w:rsid w:val="008168A0"/>
    <w:rsid w:val="00817583"/>
    <w:rsid w:val="008209F2"/>
    <w:rsid w:val="00820A28"/>
    <w:rsid w:val="00820E7E"/>
    <w:rsid w:val="00820FA2"/>
    <w:rsid w:val="00821C8E"/>
    <w:rsid w:val="0082245B"/>
    <w:rsid w:val="008226D8"/>
    <w:rsid w:val="00823880"/>
    <w:rsid w:val="0082439B"/>
    <w:rsid w:val="00824C80"/>
    <w:rsid w:val="00824E9C"/>
    <w:rsid w:val="00831691"/>
    <w:rsid w:val="00832291"/>
    <w:rsid w:val="00832E37"/>
    <w:rsid w:val="008332C3"/>
    <w:rsid w:val="00834EBE"/>
    <w:rsid w:val="008353B4"/>
    <w:rsid w:val="008353D4"/>
    <w:rsid w:val="00836D90"/>
    <w:rsid w:val="00837402"/>
    <w:rsid w:val="00842F94"/>
    <w:rsid w:val="00843320"/>
    <w:rsid w:val="008449A4"/>
    <w:rsid w:val="00844A3F"/>
    <w:rsid w:val="00845055"/>
    <w:rsid w:val="008455D7"/>
    <w:rsid w:val="00845DAB"/>
    <w:rsid w:val="00846130"/>
    <w:rsid w:val="0084631B"/>
    <w:rsid w:val="00847220"/>
    <w:rsid w:val="008502EB"/>
    <w:rsid w:val="00853648"/>
    <w:rsid w:val="00854223"/>
    <w:rsid w:val="00854B1E"/>
    <w:rsid w:val="008558F4"/>
    <w:rsid w:val="008573E1"/>
    <w:rsid w:val="008607E8"/>
    <w:rsid w:val="00860D75"/>
    <w:rsid w:val="00861E4B"/>
    <w:rsid w:val="00862EDC"/>
    <w:rsid w:val="00863B83"/>
    <w:rsid w:val="00863EC3"/>
    <w:rsid w:val="00864E2F"/>
    <w:rsid w:val="00865004"/>
    <w:rsid w:val="008658A7"/>
    <w:rsid w:val="008660DE"/>
    <w:rsid w:val="0086625B"/>
    <w:rsid w:val="008663FF"/>
    <w:rsid w:val="00866BDB"/>
    <w:rsid w:val="00866F52"/>
    <w:rsid w:val="00870348"/>
    <w:rsid w:val="00870961"/>
    <w:rsid w:val="008710E3"/>
    <w:rsid w:val="00872068"/>
    <w:rsid w:val="008723A3"/>
    <w:rsid w:val="00872EA8"/>
    <w:rsid w:val="008736A6"/>
    <w:rsid w:val="0087384D"/>
    <w:rsid w:val="00873992"/>
    <w:rsid w:val="00874318"/>
    <w:rsid w:val="008743A7"/>
    <w:rsid w:val="00874A7E"/>
    <w:rsid w:val="00875781"/>
    <w:rsid w:val="00876826"/>
    <w:rsid w:val="00877283"/>
    <w:rsid w:val="0088073A"/>
    <w:rsid w:val="00880750"/>
    <w:rsid w:val="00880787"/>
    <w:rsid w:val="00880A3C"/>
    <w:rsid w:val="00880C25"/>
    <w:rsid w:val="00880CC4"/>
    <w:rsid w:val="00882A3A"/>
    <w:rsid w:val="00883522"/>
    <w:rsid w:val="00884631"/>
    <w:rsid w:val="00884AF4"/>
    <w:rsid w:val="008859E9"/>
    <w:rsid w:val="00886618"/>
    <w:rsid w:val="00886A07"/>
    <w:rsid w:val="00886BB0"/>
    <w:rsid w:val="00890515"/>
    <w:rsid w:val="00890C9E"/>
    <w:rsid w:val="008912C1"/>
    <w:rsid w:val="00891D31"/>
    <w:rsid w:val="0089234B"/>
    <w:rsid w:val="00892C81"/>
    <w:rsid w:val="00896A26"/>
    <w:rsid w:val="00896BC3"/>
    <w:rsid w:val="0089713D"/>
    <w:rsid w:val="008972E0"/>
    <w:rsid w:val="008A070B"/>
    <w:rsid w:val="008A128F"/>
    <w:rsid w:val="008A1BEB"/>
    <w:rsid w:val="008A2BD4"/>
    <w:rsid w:val="008A3A07"/>
    <w:rsid w:val="008A42DC"/>
    <w:rsid w:val="008A5831"/>
    <w:rsid w:val="008A5B16"/>
    <w:rsid w:val="008A69D3"/>
    <w:rsid w:val="008A6BC2"/>
    <w:rsid w:val="008A7351"/>
    <w:rsid w:val="008A7840"/>
    <w:rsid w:val="008B065D"/>
    <w:rsid w:val="008B11A1"/>
    <w:rsid w:val="008B41FF"/>
    <w:rsid w:val="008B55F1"/>
    <w:rsid w:val="008B5D80"/>
    <w:rsid w:val="008B6016"/>
    <w:rsid w:val="008B6FB9"/>
    <w:rsid w:val="008B7790"/>
    <w:rsid w:val="008C1023"/>
    <w:rsid w:val="008C32B5"/>
    <w:rsid w:val="008C35EB"/>
    <w:rsid w:val="008C4CAF"/>
    <w:rsid w:val="008C5360"/>
    <w:rsid w:val="008C5544"/>
    <w:rsid w:val="008C5900"/>
    <w:rsid w:val="008C67D4"/>
    <w:rsid w:val="008D0483"/>
    <w:rsid w:val="008D24E6"/>
    <w:rsid w:val="008D25E5"/>
    <w:rsid w:val="008D2A3E"/>
    <w:rsid w:val="008D39C2"/>
    <w:rsid w:val="008D4C9E"/>
    <w:rsid w:val="008D59F4"/>
    <w:rsid w:val="008D70A9"/>
    <w:rsid w:val="008E34F6"/>
    <w:rsid w:val="008E74F7"/>
    <w:rsid w:val="008F0A1D"/>
    <w:rsid w:val="008F14ED"/>
    <w:rsid w:val="008F15EC"/>
    <w:rsid w:val="008F1E02"/>
    <w:rsid w:val="008F3C5D"/>
    <w:rsid w:val="008F3E4D"/>
    <w:rsid w:val="008F466C"/>
    <w:rsid w:val="008F4977"/>
    <w:rsid w:val="008F560C"/>
    <w:rsid w:val="008F5709"/>
    <w:rsid w:val="008F5F35"/>
    <w:rsid w:val="008F647A"/>
    <w:rsid w:val="008F6635"/>
    <w:rsid w:val="008F680B"/>
    <w:rsid w:val="008F7647"/>
    <w:rsid w:val="008F7919"/>
    <w:rsid w:val="00900207"/>
    <w:rsid w:val="00901389"/>
    <w:rsid w:val="009013F0"/>
    <w:rsid w:val="00901439"/>
    <w:rsid w:val="00902F3F"/>
    <w:rsid w:val="009030F0"/>
    <w:rsid w:val="009043A3"/>
    <w:rsid w:val="00905BC3"/>
    <w:rsid w:val="009066C0"/>
    <w:rsid w:val="00906F99"/>
    <w:rsid w:val="00907FC4"/>
    <w:rsid w:val="00910ABD"/>
    <w:rsid w:val="00910F5A"/>
    <w:rsid w:val="0091143A"/>
    <w:rsid w:val="00911D5B"/>
    <w:rsid w:val="009125D0"/>
    <w:rsid w:val="00912AA8"/>
    <w:rsid w:val="0091464F"/>
    <w:rsid w:val="009166A9"/>
    <w:rsid w:val="00924390"/>
    <w:rsid w:val="00925565"/>
    <w:rsid w:val="00927DA3"/>
    <w:rsid w:val="00930D20"/>
    <w:rsid w:val="00930ECF"/>
    <w:rsid w:val="00933E28"/>
    <w:rsid w:val="0093583F"/>
    <w:rsid w:val="009365E8"/>
    <w:rsid w:val="00936E61"/>
    <w:rsid w:val="00937D71"/>
    <w:rsid w:val="00940388"/>
    <w:rsid w:val="00941644"/>
    <w:rsid w:val="00941A0F"/>
    <w:rsid w:val="00942270"/>
    <w:rsid w:val="009436C4"/>
    <w:rsid w:val="00944792"/>
    <w:rsid w:val="0094555B"/>
    <w:rsid w:val="00945628"/>
    <w:rsid w:val="00945960"/>
    <w:rsid w:val="00946385"/>
    <w:rsid w:val="009468A6"/>
    <w:rsid w:val="00950085"/>
    <w:rsid w:val="009500AF"/>
    <w:rsid w:val="00950265"/>
    <w:rsid w:val="00950A25"/>
    <w:rsid w:val="0095169A"/>
    <w:rsid w:val="009522B4"/>
    <w:rsid w:val="00952850"/>
    <w:rsid w:val="009552EC"/>
    <w:rsid w:val="009556FC"/>
    <w:rsid w:val="0095714E"/>
    <w:rsid w:val="009578F4"/>
    <w:rsid w:val="00957969"/>
    <w:rsid w:val="00957E24"/>
    <w:rsid w:val="0096038B"/>
    <w:rsid w:val="00960DEA"/>
    <w:rsid w:val="00962452"/>
    <w:rsid w:val="00964909"/>
    <w:rsid w:val="00966AD9"/>
    <w:rsid w:val="00970098"/>
    <w:rsid w:val="009702B0"/>
    <w:rsid w:val="00971420"/>
    <w:rsid w:val="0097281D"/>
    <w:rsid w:val="00972861"/>
    <w:rsid w:val="009733F8"/>
    <w:rsid w:val="009737E3"/>
    <w:rsid w:val="0097599B"/>
    <w:rsid w:val="009762C7"/>
    <w:rsid w:val="00976EB4"/>
    <w:rsid w:val="009773DF"/>
    <w:rsid w:val="0098026C"/>
    <w:rsid w:val="009803D4"/>
    <w:rsid w:val="00981190"/>
    <w:rsid w:val="0098287A"/>
    <w:rsid w:val="00983B8B"/>
    <w:rsid w:val="009847A5"/>
    <w:rsid w:val="00984D6C"/>
    <w:rsid w:val="00985E9E"/>
    <w:rsid w:val="0098643A"/>
    <w:rsid w:val="00986B4B"/>
    <w:rsid w:val="00986D27"/>
    <w:rsid w:val="009902EF"/>
    <w:rsid w:val="00990A01"/>
    <w:rsid w:val="00991209"/>
    <w:rsid w:val="00991DB3"/>
    <w:rsid w:val="00992687"/>
    <w:rsid w:val="009945C2"/>
    <w:rsid w:val="00995168"/>
    <w:rsid w:val="0099750A"/>
    <w:rsid w:val="009A0891"/>
    <w:rsid w:val="009A0E1A"/>
    <w:rsid w:val="009A10B2"/>
    <w:rsid w:val="009A2C58"/>
    <w:rsid w:val="009A494E"/>
    <w:rsid w:val="009A5B55"/>
    <w:rsid w:val="009A604E"/>
    <w:rsid w:val="009A6CCF"/>
    <w:rsid w:val="009A6F4C"/>
    <w:rsid w:val="009A71A2"/>
    <w:rsid w:val="009B02AF"/>
    <w:rsid w:val="009B05C8"/>
    <w:rsid w:val="009B105C"/>
    <w:rsid w:val="009B179A"/>
    <w:rsid w:val="009B1F0C"/>
    <w:rsid w:val="009B2635"/>
    <w:rsid w:val="009B34DD"/>
    <w:rsid w:val="009B3A93"/>
    <w:rsid w:val="009B3EE5"/>
    <w:rsid w:val="009B6356"/>
    <w:rsid w:val="009B7144"/>
    <w:rsid w:val="009B720D"/>
    <w:rsid w:val="009B723C"/>
    <w:rsid w:val="009C02C9"/>
    <w:rsid w:val="009C0C08"/>
    <w:rsid w:val="009C173B"/>
    <w:rsid w:val="009C220F"/>
    <w:rsid w:val="009C24A3"/>
    <w:rsid w:val="009C2E55"/>
    <w:rsid w:val="009C417E"/>
    <w:rsid w:val="009C5BC6"/>
    <w:rsid w:val="009C62A9"/>
    <w:rsid w:val="009C78D0"/>
    <w:rsid w:val="009C7A39"/>
    <w:rsid w:val="009C7ABD"/>
    <w:rsid w:val="009D0274"/>
    <w:rsid w:val="009D039D"/>
    <w:rsid w:val="009D04C2"/>
    <w:rsid w:val="009D1610"/>
    <w:rsid w:val="009D1D90"/>
    <w:rsid w:val="009D25AC"/>
    <w:rsid w:val="009D32C9"/>
    <w:rsid w:val="009D4FDA"/>
    <w:rsid w:val="009D5980"/>
    <w:rsid w:val="009D6335"/>
    <w:rsid w:val="009D665F"/>
    <w:rsid w:val="009D72E5"/>
    <w:rsid w:val="009D7300"/>
    <w:rsid w:val="009D7CCC"/>
    <w:rsid w:val="009E14DA"/>
    <w:rsid w:val="009E2DD8"/>
    <w:rsid w:val="009E5B6E"/>
    <w:rsid w:val="009E60E9"/>
    <w:rsid w:val="009E6D7B"/>
    <w:rsid w:val="009E6EFD"/>
    <w:rsid w:val="009F0B11"/>
    <w:rsid w:val="009F2A08"/>
    <w:rsid w:val="009F3E36"/>
    <w:rsid w:val="009F4127"/>
    <w:rsid w:val="009F49D1"/>
    <w:rsid w:val="009F49F0"/>
    <w:rsid w:val="009F5135"/>
    <w:rsid w:val="009F552A"/>
    <w:rsid w:val="009F5CA5"/>
    <w:rsid w:val="009F6AF2"/>
    <w:rsid w:val="009F71A2"/>
    <w:rsid w:val="009F7649"/>
    <w:rsid w:val="00A012C3"/>
    <w:rsid w:val="00A0310A"/>
    <w:rsid w:val="00A0431F"/>
    <w:rsid w:val="00A05440"/>
    <w:rsid w:val="00A07C02"/>
    <w:rsid w:val="00A115AA"/>
    <w:rsid w:val="00A118B5"/>
    <w:rsid w:val="00A1194A"/>
    <w:rsid w:val="00A12867"/>
    <w:rsid w:val="00A13B81"/>
    <w:rsid w:val="00A1568B"/>
    <w:rsid w:val="00A169E9"/>
    <w:rsid w:val="00A173F1"/>
    <w:rsid w:val="00A17E1A"/>
    <w:rsid w:val="00A201CC"/>
    <w:rsid w:val="00A2020F"/>
    <w:rsid w:val="00A204AE"/>
    <w:rsid w:val="00A20A2B"/>
    <w:rsid w:val="00A22D02"/>
    <w:rsid w:val="00A23576"/>
    <w:rsid w:val="00A24B26"/>
    <w:rsid w:val="00A24C76"/>
    <w:rsid w:val="00A252B2"/>
    <w:rsid w:val="00A258D9"/>
    <w:rsid w:val="00A25C07"/>
    <w:rsid w:val="00A26697"/>
    <w:rsid w:val="00A30720"/>
    <w:rsid w:val="00A30766"/>
    <w:rsid w:val="00A31751"/>
    <w:rsid w:val="00A339D6"/>
    <w:rsid w:val="00A3424F"/>
    <w:rsid w:val="00A4019F"/>
    <w:rsid w:val="00A41FFD"/>
    <w:rsid w:val="00A42889"/>
    <w:rsid w:val="00A428E1"/>
    <w:rsid w:val="00A42A35"/>
    <w:rsid w:val="00A42A5E"/>
    <w:rsid w:val="00A43B55"/>
    <w:rsid w:val="00A448B9"/>
    <w:rsid w:val="00A44BEE"/>
    <w:rsid w:val="00A47CC7"/>
    <w:rsid w:val="00A50E8C"/>
    <w:rsid w:val="00A51389"/>
    <w:rsid w:val="00A51BFD"/>
    <w:rsid w:val="00A51D88"/>
    <w:rsid w:val="00A52469"/>
    <w:rsid w:val="00A5268E"/>
    <w:rsid w:val="00A5273B"/>
    <w:rsid w:val="00A53F0D"/>
    <w:rsid w:val="00A5414E"/>
    <w:rsid w:val="00A54F12"/>
    <w:rsid w:val="00A55327"/>
    <w:rsid w:val="00A567EE"/>
    <w:rsid w:val="00A56951"/>
    <w:rsid w:val="00A56CDA"/>
    <w:rsid w:val="00A56EBA"/>
    <w:rsid w:val="00A57155"/>
    <w:rsid w:val="00A611F8"/>
    <w:rsid w:val="00A61385"/>
    <w:rsid w:val="00A6140E"/>
    <w:rsid w:val="00A61447"/>
    <w:rsid w:val="00A653C7"/>
    <w:rsid w:val="00A6551B"/>
    <w:rsid w:val="00A6570C"/>
    <w:rsid w:val="00A65CF9"/>
    <w:rsid w:val="00A66540"/>
    <w:rsid w:val="00A67325"/>
    <w:rsid w:val="00A6789B"/>
    <w:rsid w:val="00A749BA"/>
    <w:rsid w:val="00A76D98"/>
    <w:rsid w:val="00A77735"/>
    <w:rsid w:val="00A811E1"/>
    <w:rsid w:val="00A81A28"/>
    <w:rsid w:val="00A826D0"/>
    <w:rsid w:val="00A83250"/>
    <w:rsid w:val="00A85ABB"/>
    <w:rsid w:val="00A91358"/>
    <w:rsid w:val="00A91A9A"/>
    <w:rsid w:val="00A92AF6"/>
    <w:rsid w:val="00A9314E"/>
    <w:rsid w:val="00A94F85"/>
    <w:rsid w:val="00A9638B"/>
    <w:rsid w:val="00AA0190"/>
    <w:rsid w:val="00AA02A8"/>
    <w:rsid w:val="00AA0DA5"/>
    <w:rsid w:val="00AA31C4"/>
    <w:rsid w:val="00AA4140"/>
    <w:rsid w:val="00AA4C8B"/>
    <w:rsid w:val="00AA4ED6"/>
    <w:rsid w:val="00AA5704"/>
    <w:rsid w:val="00AA615A"/>
    <w:rsid w:val="00AA69FE"/>
    <w:rsid w:val="00AA6E25"/>
    <w:rsid w:val="00AA72E9"/>
    <w:rsid w:val="00AA771A"/>
    <w:rsid w:val="00AA789F"/>
    <w:rsid w:val="00AB1346"/>
    <w:rsid w:val="00AB2055"/>
    <w:rsid w:val="00AB2FD9"/>
    <w:rsid w:val="00AB352C"/>
    <w:rsid w:val="00AB4FAE"/>
    <w:rsid w:val="00AB5078"/>
    <w:rsid w:val="00AB5D94"/>
    <w:rsid w:val="00AB6818"/>
    <w:rsid w:val="00AC0099"/>
    <w:rsid w:val="00AC0B64"/>
    <w:rsid w:val="00AC16F3"/>
    <w:rsid w:val="00AC2643"/>
    <w:rsid w:val="00AC36E2"/>
    <w:rsid w:val="00AC396E"/>
    <w:rsid w:val="00AC3995"/>
    <w:rsid w:val="00AC41AF"/>
    <w:rsid w:val="00AC4765"/>
    <w:rsid w:val="00AC51A1"/>
    <w:rsid w:val="00AC5255"/>
    <w:rsid w:val="00AC5AEF"/>
    <w:rsid w:val="00AC66AF"/>
    <w:rsid w:val="00AC6A6A"/>
    <w:rsid w:val="00AC7B97"/>
    <w:rsid w:val="00AC7FB0"/>
    <w:rsid w:val="00AD077C"/>
    <w:rsid w:val="00AD09B5"/>
    <w:rsid w:val="00AD0EE9"/>
    <w:rsid w:val="00AD1779"/>
    <w:rsid w:val="00AD3E57"/>
    <w:rsid w:val="00AD761A"/>
    <w:rsid w:val="00AE08DF"/>
    <w:rsid w:val="00AE0950"/>
    <w:rsid w:val="00AE117F"/>
    <w:rsid w:val="00AE1A79"/>
    <w:rsid w:val="00AE2A9B"/>
    <w:rsid w:val="00AE2FF7"/>
    <w:rsid w:val="00AE587C"/>
    <w:rsid w:val="00AE618D"/>
    <w:rsid w:val="00AF03B8"/>
    <w:rsid w:val="00AF061D"/>
    <w:rsid w:val="00AF083D"/>
    <w:rsid w:val="00AF146D"/>
    <w:rsid w:val="00AF24A0"/>
    <w:rsid w:val="00AF3760"/>
    <w:rsid w:val="00AF38BE"/>
    <w:rsid w:val="00AF5470"/>
    <w:rsid w:val="00AF6C00"/>
    <w:rsid w:val="00AF6EC8"/>
    <w:rsid w:val="00AF7675"/>
    <w:rsid w:val="00B033E0"/>
    <w:rsid w:val="00B03CEC"/>
    <w:rsid w:val="00B04038"/>
    <w:rsid w:val="00B04B2A"/>
    <w:rsid w:val="00B050F1"/>
    <w:rsid w:val="00B05B55"/>
    <w:rsid w:val="00B07869"/>
    <w:rsid w:val="00B103A0"/>
    <w:rsid w:val="00B10651"/>
    <w:rsid w:val="00B1104D"/>
    <w:rsid w:val="00B1245D"/>
    <w:rsid w:val="00B12AC9"/>
    <w:rsid w:val="00B13203"/>
    <w:rsid w:val="00B13337"/>
    <w:rsid w:val="00B13B48"/>
    <w:rsid w:val="00B13CB8"/>
    <w:rsid w:val="00B168FA"/>
    <w:rsid w:val="00B16B51"/>
    <w:rsid w:val="00B20033"/>
    <w:rsid w:val="00B218F5"/>
    <w:rsid w:val="00B220D4"/>
    <w:rsid w:val="00B22522"/>
    <w:rsid w:val="00B233C9"/>
    <w:rsid w:val="00B2396D"/>
    <w:rsid w:val="00B23AEE"/>
    <w:rsid w:val="00B23DB0"/>
    <w:rsid w:val="00B23F39"/>
    <w:rsid w:val="00B24140"/>
    <w:rsid w:val="00B24BDC"/>
    <w:rsid w:val="00B25832"/>
    <w:rsid w:val="00B25BD3"/>
    <w:rsid w:val="00B31472"/>
    <w:rsid w:val="00B31993"/>
    <w:rsid w:val="00B31CBA"/>
    <w:rsid w:val="00B32E89"/>
    <w:rsid w:val="00B3630E"/>
    <w:rsid w:val="00B40183"/>
    <w:rsid w:val="00B41AF8"/>
    <w:rsid w:val="00B42C40"/>
    <w:rsid w:val="00B4497F"/>
    <w:rsid w:val="00B4625C"/>
    <w:rsid w:val="00B46D2E"/>
    <w:rsid w:val="00B47713"/>
    <w:rsid w:val="00B479C0"/>
    <w:rsid w:val="00B53A59"/>
    <w:rsid w:val="00B53B0C"/>
    <w:rsid w:val="00B53E46"/>
    <w:rsid w:val="00B53E6B"/>
    <w:rsid w:val="00B53F1C"/>
    <w:rsid w:val="00B54C62"/>
    <w:rsid w:val="00B54F97"/>
    <w:rsid w:val="00B55D66"/>
    <w:rsid w:val="00B571D4"/>
    <w:rsid w:val="00B604EE"/>
    <w:rsid w:val="00B60A7E"/>
    <w:rsid w:val="00B60BBA"/>
    <w:rsid w:val="00B6121A"/>
    <w:rsid w:val="00B62DCD"/>
    <w:rsid w:val="00B62E3A"/>
    <w:rsid w:val="00B66070"/>
    <w:rsid w:val="00B6623F"/>
    <w:rsid w:val="00B676CC"/>
    <w:rsid w:val="00B70948"/>
    <w:rsid w:val="00B7233F"/>
    <w:rsid w:val="00B73E8D"/>
    <w:rsid w:val="00B74102"/>
    <w:rsid w:val="00B76B46"/>
    <w:rsid w:val="00B76CD5"/>
    <w:rsid w:val="00B8061E"/>
    <w:rsid w:val="00B80BBB"/>
    <w:rsid w:val="00B818F9"/>
    <w:rsid w:val="00B81BFA"/>
    <w:rsid w:val="00B82194"/>
    <w:rsid w:val="00B83526"/>
    <w:rsid w:val="00B841ED"/>
    <w:rsid w:val="00B84DC3"/>
    <w:rsid w:val="00B8639C"/>
    <w:rsid w:val="00B87237"/>
    <w:rsid w:val="00B8740F"/>
    <w:rsid w:val="00B87574"/>
    <w:rsid w:val="00B87B93"/>
    <w:rsid w:val="00B87E6B"/>
    <w:rsid w:val="00B9049F"/>
    <w:rsid w:val="00B91CC4"/>
    <w:rsid w:val="00B91E63"/>
    <w:rsid w:val="00B92BF0"/>
    <w:rsid w:val="00B94213"/>
    <w:rsid w:val="00B95009"/>
    <w:rsid w:val="00B95758"/>
    <w:rsid w:val="00B9675A"/>
    <w:rsid w:val="00B96FDC"/>
    <w:rsid w:val="00B97D9B"/>
    <w:rsid w:val="00BA07A7"/>
    <w:rsid w:val="00BA1783"/>
    <w:rsid w:val="00BA21D9"/>
    <w:rsid w:val="00BA232D"/>
    <w:rsid w:val="00BA2DC4"/>
    <w:rsid w:val="00BA349E"/>
    <w:rsid w:val="00BA4511"/>
    <w:rsid w:val="00BA50D1"/>
    <w:rsid w:val="00BA6F35"/>
    <w:rsid w:val="00BB01D0"/>
    <w:rsid w:val="00BB0AD3"/>
    <w:rsid w:val="00BB10D8"/>
    <w:rsid w:val="00BB12BA"/>
    <w:rsid w:val="00BB200C"/>
    <w:rsid w:val="00BB20F1"/>
    <w:rsid w:val="00BB4233"/>
    <w:rsid w:val="00BB44A5"/>
    <w:rsid w:val="00BB44AC"/>
    <w:rsid w:val="00BB53BB"/>
    <w:rsid w:val="00BB5D41"/>
    <w:rsid w:val="00BC0499"/>
    <w:rsid w:val="00BC0738"/>
    <w:rsid w:val="00BC0948"/>
    <w:rsid w:val="00BC13A0"/>
    <w:rsid w:val="00BC4CCF"/>
    <w:rsid w:val="00BC51E6"/>
    <w:rsid w:val="00BC6034"/>
    <w:rsid w:val="00BC6D60"/>
    <w:rsid w:val="00BC7D0C"/>
    <w:rsid w:val="00BD0C9C"/>
    <w:rsid w:val="00BD1831"/>
    <w:rsid w:val="00BD1EA1"/>
    <w:rsid w:val="00BD239F"/>
    <w:rsid w:val="00BD2786"/>
    <w:rsid w:val="00BD2EF9"/>
    <w:rsid w:val="00BD2FA9"/>
    <w:rsid w:val="00BD32BB"/>
    <w:rsid w:val="00BD5729"/>
    <w:rsid w:val="00BD5856"/>
    <w:rsid w:val="00BD5AFD"/>
    <w:rsid w:val="00BD5D41"/>
    <w:rsid w:val="00BD684F"/>
    <w:rsid w:val="00BD759C"/>
    <w:rsid w:val="00BE0B47"/>
    <w:rsid w:val="00BE0B56"/>
    <w:rsid w:val="00BE15F4"/>
    <w:rsid w:val="00BE22B6"/>
    <w:rsid w:val="00BE24D0"/>
    <w:rsid w:val="00BE2B73"/>
    <w:rsid w:val="00BE342B"/>
    <w:rsid w:val="00BE36F7"/>
    <w:rsid w:val="00BE39A1"/>
    <w:rsid w:val="00BE44A6"/>
    <w:rsid w:val="00BE6AF4"/>
    <w:rsid w:val="00BE7FB8"/>
    <w:rsid w:val="00BF033E"/>
    <w:rsid w:val="00BF1C54"/>
    <w:rsid w:val="00BF2821"/>
    <w:rsid w:val="00BF2EBE"/>
    <w:rsid w:val="00BF3F36"/>
    <w:rsid w:val="00BF46C5"/>
    <w:rsid w:val="00BF5080"/>
    <w:rsid w:val="00BF6CA5"/>
    <w:rsid w:val="00BF7689"/>
    <w:rsid w:val="00BF772E"/>
    <w:rsid w:val="00BF7AC0"/>
    <w:rsid w:val="00C0061B"/>
    <w:rsid w:val="00C00872"/>
    <w:rsid w:val="00C021F4"/>
    <w:rsid w:val="00C0254B"/>
    <w:rsid w:val="00C02EDD"/>
    <w:rsid w:val="00C0462D"/>
    <w:rsid w:val="00C04D71"/>
    <w:rsid w:val="00C04E74"/>
    <w:rsid w:val="00C051D1"/>
    <w:rsid w:val="00C07068"/>
    <w:rsid w:val="00C073BD"/>
    <w:rsid w:val="00C07750"/>
    <w:rsid w:val="00C1074E"/>
    <w:rsid w:val="00C12829"/>
    <w:rsid w:val="00C130F5"/>
    <w:rsid w:val="00C15496"/>
    <w:rsid w:val="00C157D6"/>
    <w:rsid w:val="00C15987"/>
    <w:rsid w:val="00C16B20"/>
    <w:rsid w:val="00C16B30"/>
    <w:rsid w:val="00C16C99"/>
    <w:rsid w:val="00C177A1"/>
    <w:rsid w:val="00C17890"/>
    <w:rsid w:val="00C20623"/>
    <w:rsid w:val="00C20CD4"/>
    <w:rsid w:val="00C21F8D"/>
    <w:rsid w:val="00C2254B"/>
    <w:rsid w:val="00C226D3"/>
    <w:rsid w:val="00C24930"/>
    <w:rsid w:val="00C25586"/>
    <w:rsid w:val="00C25B1B"/>
    <w:rsid w:val="00C26FD1"/>
    <w:rsid w:val="00C2735D"/>
    <w:rsid w:val="00C32290"/>
    <w:rsid w:val="00C32E9F"/>
    <w:rsid w:val="00C32FEF"/>
    <w:rsid w:val="00C340A5"/>
    <w:rsid w:val="00C35BAD"/>
    <w:rsid w:val="00C3604D"/>
    <w:rsid w:val="00C3625E"/>
    <w:rsid w:val="00C36BA5"/>
    <w:rsid w:val="00C3752A"/>
    <w:rsid w:val="00C37B37"/>
    <w:rsid w:val="00C40052"/>
    <w:rsid w:val="00C419DB"/>
    <w:rsid w:val="00C41DCF"/>
    <w:rsid w:val="00C420C9"/>
    <w:rsid w:val="00C43A24"/>
    <w:rsid w:val="00C444C0"/>
    <w:rsid w:val="00C44E9C"/>
    <w:rsid w:val="00C45209"/>
    <w:rsid w:val="00C45628"/>
    <w:rsid w:val="00C4577A"/>
    <w:rsid w:val="00C4650C"/>
    <w:rsid w:val="00C470D5"/>
    <w:rsid w:val="00C472EF"/>
    <w:rsid w:val="00C50082"/>
    <w:rsid w:val="00C50087"/>
    <w:rsid w:val="00C5172B"/>
    <w:rsid w:val="00C538FB"/>
    <w:rsid w:val="00C53BCC"/>
    <w:rsid w:val="00C53FFB"/>
    <w:rsid w:val="00C540FB"/>
    <w:rsid w:val="00C54338"/>
    <w:rsid w:val="00C57F78"/>
    <w:rsid w:val="00C60958"/>
    <w:rsid w:val="00C62A18"/>
    <w:rsid w:val="00C63695"/>
    <w:rsid w:val="00C661BD"/>
    <w:rsid w:val="00C67044"/>
    <w:rsid w:val="00C70499"/>
    <w:rsid w:val="00C7103B"/>
    <w:rsid w:val="00C7202D"/>
    <w:rsid w:val="00C72A2E"/>
    <w:rsid w:val="00C749E5"/>
    <w:rsid w:val="00C74DFB"/>
    <w:rsid w:val="00C75012"/>
    <w:rsid w:val="00C75BB1"/>
    <w:rsid w:val="00C7631A"/>
    <w:rsid w:val="00C771D6"/>
    <w:rsid w:val="00C772F0"/>
    <w:rsid w:val="00C80059"/>
    <w:rsid w:val="00C838B6"/>
    <w:rsid w:val="00C84FF1"/>
    <w:rsid w:val="00C87008"/>
    <w:rsid w:val="00C87BCA"/>
    <w:rsid w:val="00C87EF2"/>
    <w:rsid w:val="00C900E2"/>
    <w:rsid w:val="00C90599"/>
    <w:rsid w:val="00C90AAF"/>
    <w:rsid w:val="00C920C5"/>
    <w:rsid w:val="00C95424"/>
    <w:rsid w:val="00C956BA"/>
    <w:rsid w:val="00C96F4D"/>
    <w:rsid w:val="00C971BF"/>
    <w:rsid w:val="00CA13EB"/>
    <w:rsid w:val="00CA3589"/>
    <w:rsid w:val="00CA3B15"/>
    <w:rsid w:val="00CA471E"/>
    <w:rsid w:val="00CA4879"/>
    <w:rsid w:val="00CA4A99"/>
    <w:rsid w:val="00CA6174"/>
    <w:rsid w:val="00CA69D8"/>
    <w:rsid w:val="00CA6DC9"/>
    <w:rsid w:val="00CA6E90"/>
    <w:rsid w:val="00CB00D0"/>
    <w:rsid w:val="00CB29E5"/>
    <w:rsid w:val="00CB2D8D"/>
    <w:rsid w:val="00CB5A5C"/>
    <w:rsid w:val="00CB61D3"/>
    <w:rsid w:val="00CB62AC"/>
    <w:rsid w:val="00CC0049"/>
    <w:rsid w:val="00CC05BB"/>
    <w:rsid w:val="00CC0673"/>
    <w:rsid w:val="00CC21FF"/>
    <w:rsid w:val="00CC44D8"/>
    <w:rsid w:val="00CC5963"/>
    <w:rsid w:val="00CC65F6"/>
    <w:rsid w:val="00CC7A52"/>
    <w:rsid w:val="00CD0108"/>
    <w:rsid w:val="00CD0E06"/>
    <w:rsid w:val="00CD11A6"/>
    <w:rsid w:val="00CD157B"/>
    <w:rsid w:val="00CD2634"/>
    <w:rsid w:val="00CD2843"/>
    <w:rsid w:val="00CD2BA1"/>
    <w:rsid w:val="00CD2CB7"/>
    <w:rsid w:val="00CD31E3"/>
    <w:rsid w:val="00CD3241"/>
    <w:rsid w:val="00CD3395"/>
    <w:rsid w:val="00CD3CEB"/>
    <w:rsid w:val="00CD475E"/>
    <w:rsid w:val="00CD4893"/>
    <w:rsid w:val="00CD4F89"/>
    <w:rsid w:val="00CD5359"/>
    <w:rsid w:val="00CD622B"/>
    <w:rsid w:val="00CD6492"/>
    <w:rsid w:val="00CD732B"/>
    <w:rsid w:val="00CD737E"/>
    <w:rsid w:val="00CD7732"/>
    <w:rsid w:val="00CE0DD8"/>
    <w:rsid w:val="00CE0F17"/>
    <w:rsid w:val="00CE11A6"/>
    <w:rsid w:val="00CE2131"/>
    <w:rsid w:val="00CE2462"/>
    <w:rsid w:val="00CE278B"/>
    <w:rsid w:val="00CE2FE8"/>
    <w:rsid w:val="00CE3973"/>
    <w:rsid w:val="00CE433D"/>
    <w:rsid w:val="00CE48DC"/>
    <w:rsid w:val="00CE51F1"/>
    <w:rsid w:val="00CE59B5"/>
    <w:rsid w:val="00CE5AA0"/>
    <w:rsid w:val="00CE5E74"/>
    <w:rsid w:val="00CE6460"/>
    <w:rsid w:val="00CE6B0D"/>
    <w:rsid w:val="00CE712D"/>
    <w:rsid w:val="00CE787A"/>
    <w:rsid w:val="00CE7F01"/>
    <w:rsid w:val="00CF082E"/>
    <w:rsid w:val="00CF14B0"/>
    <w:rsid w:val="00CF44AC"/>
    <w:rsid w:val="00CF4DE8"/>
    <w:rsid w:val="00CF536E"/>
    <w:rsid w:val="00D00F27"/>
    <w:rsid w:val="00D0183D"/>
    <w:rsid w:val="00D02AE8"/>
    <w:rsid w:val="00D030C0"/>
    <w:rsid w:val="00D03285"/>
    <w:rsid w:val="00D0398D"/>
    <w:rsid w:val="00D045BC"/>
    <w:rsid w:val="00D05CA8"/>
    <w:rsid w:val="00D06C69"/>
    <w:rsid w:val="00D071E2"/>
    <w:rsid w:val="00D10989"/>
    <w:rsid w:val="00D114BD"/>
    <w:rsid w:val="00D11B2B"/>
    <w:rsid w:val="00D11CBC"/>
    <w:rsid w:val="00D144E2"/>
    <w:rsid w:val="00D1584D"/>
    <w:rsid w:val="00D15BCC"/>
    <w:rsid w:val="00D16060"/>
    <w:rsid w:val="00D164BF"/>
    <w:rsid w:val="00D168EA"/>
    <w:rsid w:val="00D17AAC"/>
    <w:rsid w:val="00D20150"/>
    <w:rsid w:val="00D2083C"/>
    <w:rsid w:val="00D21373"/>
    <w:rsid w:val="00D21A9F"/>
    <w:rsid w:val="00D226F4"/>
    <w:rsid w:val="00D22C5E"/>
    <w:rsid w:val="00D23FF3"/>
    <w:rsid w:val="00D25BA3"/>
    <w:rsid w:val="00D269F4"/>
    <w:rsid w:val="00D271B1"/>
    <w:rsid w:val="00D27297"/>
    <w:rsid w:val="00D27FFB"/>
    <w:rsid w:val="00D30548"/>
    <w:rsid w:val="00D31745"/>
    <w:rsid w:val="00D32D7A"/>
    <w:rsid w:val="00D33A44"/>
    <w:rsid w:val="00D35B11"/>
    <w:rsid w:val="00D35E10"/>
    <w:rsid w:val="00D37797"/>
    <w:rsid w:val="00D407A9"/>
    <w:rsid w:val="00D411D0"/>
    <w:rsid w:val="00D4158A"/>
    <w:rsid w:val="00D4240E"/>
    <w:rsid w:val="00D425B3"/>
    <w:rsid w:val="00D42DCF"/>
    <w:rsid w:val="00D46C70"/>
    <w:rsid w:val="00D471DA"/>
    <w:rsid w:val="00D50A19"/>
    <w:rsid w:val="00D50D25"/>
    <w:rsid w:val="00D5187A"/>
    <w:rsid w:val="00D533A2"/>
    <w:rsid w:val="00D53F1B"/>
    <w:rsid w:val="00D541B1"/>
    <w:rsid w:val="00D5490C"/>
    <w:rsid w:val="00D55939"/>
    <w:rsid w:val="00D559ED"/>
    <w:rsid w:val="00D565AE"/>
    <w:rsid w:val="00D6044D"/>
    <w:rsid w:val="00D61081"/>
    <w:rsid w:val="00D61F0E"/>
    <w:rsid w:val="00D6274C"/>
    <w:rsid w:val="00D63F4A"/>
    <w:rsid w:val="00D648CB"/>
    <w:rsid w:val="00D64E7B"/>
    <w:rsid w:val="00D66097"/>
    <w:rsid w:val="00D6622D"/>
    <w:rsid w:val="00D6669D"/>
    <w:rsid w:val="00D66BFA"/>
    <w:rsid w:val="00D66D6E"/>
    <w:rsid w:val="00D679A2"/>
    <w:rsid w:val="00D679D4"/>
    <w:rsid w:val="00D70108"/>
    <w:rsid w:val="00D70762"/>
    <w:rsid w:val="00D70B05"/>
    <w:rsid w:val="00D71FEC"/>
    <w:rsid w:val="00D7232C"/>
    <w:rsid w:val="00D7237B"/>
    <w:rsid w:val="00D7352D"/>
    <w:rsid w:val="00D735D4"/>
    <w:rsid w:val="00D73810"/>
    <w:rsid w:val="00D7466B"/>
    <w:rsid w:val="00D751CD"/>
    <w:rsid w:val="00D76AAF"/>
    <w:rsid w:val="00D777C1"/>
    <w:rsid w:val="00D80402"/>
    <w:rsid w:val="00D80C56"/>
    <w:rsid w:val="00D81D7B"/>
    <w:rsid w:val="00D83A3E"/>
    <w:rsid w:val="00D858E6"/>
    <w:rsid w:val="00D86653"/>
    <w:rsid w:val="00D9011E"/>
    <w:rsid w:val="00D9146D"/>
    <w:rsid w:val="00D91659"/>
    <w:rsid w:val="00D91984"/>
    <w:rsid w:val="00D92B26"/>
    <w:rsid w:val="00D92D1B"/>
    <w:rsid w:val="00D93B51"/>
    <w:rsid w:val="00D93F2D"/>
    <w:rsid w:val="00D94579"/>
    <w:rsid w:val="00D95023"/>
    <w:rsid w:val="00D95CCA"/>
    <w:rsid w:val="00D96B07"/>
    <w:rsid w:val="00D9715B"/>
    <w:rsid w:val="00D975DE"/>
    <w:rsid w:val="00D97735"/>
    <w:rsid w:val="00DA0020"/>
    <w:rsid w:val="00DA04AA"/>
    <w:rsid w:val="00DA1D75"/>
    <w:rsid w:val="00DA1F10"/>
    <w:rsid w:val="00DA2AF7"/>
    <w:rsid w:val="00DA2B9B"/>
    <w:rsid w:val="00DA3455"/>
    <w:rsid w:val="00DA3AAE"/>
    <w:rsid w:val="00DA4A2E"/>
    <w:rsid w:val="00DA60B2"/>
    <w:rsid w:val="00DA769F"/>
    <w:rsid w:val="00DA7D22"/>
    <w:rsid w:val="00DB1AC0"/>
    <w:rsid w:val="00DB235D"/>
    <w:rsid w:val="00DB2B26"/>
    <w:rsid w:val="00DB2BFF"/>
    <w:rsid w:val="00DB2DDA"/>
    <w:rsid w:val="00DB39D4"/>
    <w:rsid w:val="00DB3DCB"/>
    <w:rsid w:val="00DB473C"/>
    <w:rsid w:val="00DB5E35"/>
    <w:rsid w:val="00DB6638"/>
    <w:rsid w:val="00DB6E9C"/>
    <w:rsid w:val="00DB70F1"/>
    <w:rsid w:val="00DB79E9"/>
    <w:rsid w:val="00DC1FA1"/>
    <w:rsid w:val="00DC3637"/>
    <w:rsid w:val="00DC37AC"/>
    <w:rsid w:val="00DC39E7"/>
    <w:rsid w:val="00DC41A1"/>
    <w:rsid w:val="00DC45B5"/>
    <w:rsid w:val="00DC4D81"/>
    <w:rsid w:val="00DC749E"/>
    <w:rsid w:val="00DC78C5"/>
    <w:rsid w:val="00DD0AE9"/>
    <w:rsid w:val="00DD0C06"/>
    <w:rsid w:val="00DD28EB"/>
    <w:rsid w:val="00DD30B0"/>
    <w:rsid w:val="00DD3F2E"/>
    <w:rsid w:val="00DD40AF"/>
    <w:rsid w:val="00DD49D9"/>
    <w:rsid w:val="00DD503D"/>
    <w:rsid w:val="00DD52B4"/>
    <w:rsid w:val="00DD5C23"/>
    <w:rsid w:val="00DD5DCA"/>
    <w:rsid w:val="00DD5ED3"/>
    <w:rsid w:val="00DD75B6"/>
    <w:rsid w:val="00DD766C"/>
    <w:rsid w:val="00DE1536"/>
    <w:rsid w:val="00DE16CD"/>
    <w:rsid w:val="00DE231C"/>
    <w:rsid w:val="00DE306E"/>
    <w:rsid w:val="00DE38C3"/>
    <w:rsid w:val="00DE3B0C"/>
    <w:rsid w:val="00DE3FE2"/>
    <w:rsid w:val="00DE51A2"/>
    <w:rsid w:val="00DE559B"/>
    <w:rsid w:val="00DE5D5D"/>
    <w:rsid w:val="00DE6353"/>
    <w:rsid w:val="00DE6B1B"/>
    <w:rsid w:val="00DE726D"/>
    <w:rsid w:val="00DE79CD"/>
    <w:rsid w:val="00DE7F08"/>
    <w:rsid w:val="00DF017B"/>
    <w:rsid w:val="00DF1CA6"/>
    <w:rsid w:val="00DF2A5E"/>
    <w:rsid w:val="00DF2C59"/>
    <w:rsid w:val="00DF3F96"/>
    <w:rsid w:val="00DF5FF9"/>
    <w:rsid w:val="00DF6847"/>
    <w:rsid w:val="00DF6C04"/>
    <w:rsid w:val="00DF7C1D"/>
    <w:rsid w:val="00E000FE"/>
    <w:rsid w:val="00E00D62"/>
    <w:rsid w:val="00E0185F"/>
    <w:rsid w:val="00E018A8"/>
    <w:rsid w:val="00E03C28"/>
    <w:rsid w:val="00E06D8D"/>
    <w:rsid w:val="00E06F3A"/>
    <w:rsid w:val="00E075BF"/>
    <w:rsid w:val="00E07A54"/>
    <w:rsid w:val="00E07DC7"/>
    <w:rsid w:val="00E07FC0"/>
    <w:rsid w:val="00E1208D"/>
    <w:rsid w:val="00E124DC"/>
    <w:rsid w:val="00E12ECD"/>
    <w:rsid w:val="00E1371F"/>
    <w:rsid w:val="00E13F3E"/>
    <w:rsid w:val="00E14AB3"/>
    <w:rsid w:val="00E15F83"/>
    <w:rsid w:val="00E17507"/>
    <w:rsid w:val="00E20533"/>
    <w:rsid w:val="00E20A68"/>
    <w:rsid w:val="00E21011"/>
    <w:rsid w:val="00E2216A"/>
    <w:rsid w:val="00E2296A"/>
    <w:rsid w:val="00E236D2"/>
    <w:rsid w:val="00E24117"/>
    <w:rsid w:val="00E242BC"/>
    <w:rsid w:val="00E25193"/>
    <w:rsid w:val="00E26B4B"/>
    <w:rsid w:val="00E30870"/>
    <w:rsid w:val="00E30F09"/>
    <w:rsid w:val="00E324F7"/>
    <w:rsid w:val="00E3362B"/>
    <w:rsid w:val="00E3437B"/>
    <w:rsid w:val="00E3533E"/>
    <w:rsid w:val="00E36269"/>
    <w:rsid w:val="00E3644F"/>
    <w:rsid w:val="00E37348"/>
    <w:rsid w:val="00E41DA2"/>
    <w:rsid w:val="00E42840"/>
    <w:rsid w:val="00E46A8B"/>
    <w:rsid w:val="00E47637"/>
    <w:rsid w:val="00E47721"/>
    <w:rsid w:val="00E479EC"/>
    <w:rsid w:val="00E47A02"/>
    <w:rsid w:val="00E47C67"/>
    <w:rsid w:val="00E47E5E"/>
    <w:rsid w:val="00E47EB0"/>
    <w:rsid w:val="00E5065A"/>
    <w:rsid w:val="00E50C94"/>
    <w:rsid w:val="00E51A13"/>
    <w:rsid w:val="00E52C90"/>
    <w:rsid w:val="00E5428A"/>
    <w:rsid w:val="00E553D8"/>
    <w:rsid w:val="00E554E6"/>
    <w:rsid w:val="00E561A6"/>
    <w:rsid w:val="00E5645C"/>
    <w:rsid w:val="00E600B3"/>
    <w:rsid w:val="00E600C3"/>
    <w:rsid w:val="00E603DE"/>
    <w:rsid w:val="00E60662"/>
    <w:rsid w:val="00E60702"/>
    <w:rsid w:val="00E61406"/>
    <w:rsid w:val="00E62221"/>
    <w:rsid w:val="00E624AE"/>
    <w:rsid w:val="00E63F2A"/>
    <w:rsid w:val="00E649DD"/>
    <w:rsid w:val="00E64C6E"/>
    <w:rsid w:val="00E64DAA"/>
    <w:rsid w:val="00E658D0"/>
    <w:rsid w:val="00E65A36"/>
    <w:rsid w:val="00E662DA"/>
    <w:rsid w:val="00E66302"/>
    <w:rsid w:val="00E66326"/>
    <w:rsid w:val="00E664E2"/>
    <w:rsid w:val="00E66BBA"/>
    <w:rsid w:val="00E66D68"/>
    <w:rsid w:val="00E70202"/>
    <w:rsid w:val="00E7307E"/>
    <w:rsid w:val="00E74F2F"/>
    <w:rsid w:val="00E75CBC"/>
    <w:rsid w:val="00E761A2"/>
    <w:rsid w:val="00E764D6"/>
    <w:rsid w:val="00E768BC"/>
    <w:rsid w:val="00E770DF"/>
    <w:rsid w:val="00E77C7F"/>
    <w:rsid w:val="00E77EA5"/>
    <w:rsid w:val="00E807A1"/>
    <w:rsid w:val="00E811FD"/>
    <w:rsid w:val="00E81942"/>
    <w:rsid w:val="00E8213F"/>
    <w:rsid w:val="00E83355"/>
    <w:rsid w:val="00E840BE"/>
    <w:rsid w:val="00E856D5"/>
    <w:rsid w:val="00E85F09"/>
    <w:rsid w:val="00E86D62"/>
    <w:rsid w:val="00E872EC"/>
    <w:rsid w:val="00E903B9"/>
    <w:rsid w:val="00E90BA0"/>
    <w:rsid w:val="00E91863"/>
    <w:rsid w:val="00E92316"/>
    <w:rsid w:val="00E93760"/>
    <w:rsid w:val="00E94533"/>
    <w:rsid w:val="00E94E16"/>
    <w:rsid w:val="00E95513"/>
    <w:rsid w:val="00E95729"/>
    <w:rsid w:val="00E95A05"/>
    <w:rsid w:val="00E967A8"/>
    <w:rsid w:val="00E9730F"/>
    <w:rsid w:val="00E977EC"/>
    <w:rsid w:val="00EA150C"/>
    <w:rsid w:val="00EA1714"/>
    <w:rsid w:val="00EA1A6E"/>
    <w:rsid w:val="00EA2EC7"/>
    <w:rsid w:val="00EA4824"/>
    <w:rsid w:val="00EA52B7"/>
    <w:rsid w:val="00EA588D"/>
    <w:rsid w:val="00EA5F8D"/>
    <w:rsid w:val="00EA6C23"/>
    <w:rsid w:val="00EA7498"/>
    <w:rsid w:val="00EA7543"/>
    <w:rsid w:val="00EB0EA2"/>
    <w:rsid w:val="00EB160F"/>
    <w:rsid w:val="00EB45A3"/>
    <w:rsid w:val="00EB506D"/>
    <w:rsid w:val="00EB5901"/>
    <w:rsid w:val="00EB591B"/>
    <w:rsid w:val="00EB665D"/>
    <w:rsid w:val="00EB6713"/>
    <w:rsid w:val="00EB68B8"/>
    <w:rsid w:val="00EB69F8"/>
    <w:rsid w:val="00EC03BF"/>
    <w:rsid w:val="00EC0995"/>
    <w:rsid w:val="00EC0F25"/>
    <w:rsid w:val="00EC15D0"/>
    <w:rsid w:val="00EC290C"/>
    <w:rsid w:val="00EC298C"/>
    <w:rsid w:val="00EC5817"/>
    <w:rsid w:val="00EC646D"/>
    <w:rsid w:val="00EC6AE8"/>
    <w:rsid w:val="00ED1200"/>
    <w:rsid w:val="00ED12CD"/>
    <w:rsid w:val="00ED28EC"/>
    <w:rsid w:val="00ED2BD3"/>
    <w:rsid w:val="00ED3354"/>
    <w:rsid w:val="00ED47C2"/>
    <w:rsid w:val="00ED5385"/>
    <w:rsid w:val="00ED63BD"/>
    <w:rsid w:val="00ED660E"/>
    <w:rsid w:val="00ED6E62"/>
    <w:rsid w:val="00ED778C"/>
    <w:rsid w:val="00ED7EA1"/>
    <w:rsid w:val="00EE0F49"/>
    <w:rsid w:val="00EE0F6F"/>
    <w:rsid w:val="00EE1A05"/>
    <w:rsid w:val="00EE1AD2"/>
    <w:rsid w:val="00EE1FE8"/>
    <w:rsid w:val="00EE3F2B"/>
    <w:rsid w:val="00EE4BF7"/>
    <w:rsid w:val="00EE59B1"/>
    <w:rsid w:val="00EE73D2"/>
    <w:rsid w:val="00EF0C7E"/>
    <w:rsid w:val="00EF1228"/>
    <w:rsid w:val="00EF1569"/>
    <w:rsid w:val="00EF226F"/>
    <w:rsid w:val="00EF334A"/>
    <w:rsid w:val="00EF367A"/>
    <w:rsid w:val="00EF425C"/>
    <w:rsid w:val="00EF43F9"/>
    <w:rsid w:val="00EF4453"/>
    <w:rsid w:val="00EF5663"/>
    <w:rsid w:val="00EF6BFD"/>
    <w:rsid w:val="00EF6DA5"/>
    <w:rsid w:val="00EF7088"/>
    <w:rsid w:val="00EF75E0"/>
    <w:rsid w:val="00EF7C7B"/>
    <w:rsid w:val="00F00788"/>
    <w:rsid w:val="00F00F3B"/>
    <w:rsid w:val="00F00F9C"/>
    <w:rsid w:val="00F030BA"/>
    <w:rsid w:val="00F03138"/>
    <w:rsid w:val="00F03CC3"/>
    <w:rsid w:val="00F04F9E"/>
    <w:rsid w:val="00F1004C"/>
    <w:rsid w:val="00F107F7"/>
    <w:rsid w:val="00F10F2A"/>
    <w:rsid w:val="00F11285"/>
    <w:rsid w:val="00F1156A"/>
    <w:rsid w:val="00F11E03"/>
    <w:rsid w:val="00F1222F"/>
    <w:rsid w:val="00F123FE"/>
    <w:rsid w:val="00F12441"/>
    <w:rsid w:val="00F1264E"/>
    <w:rsid w:val="00F12FFF"/>
    <w:rsid w:val="00F13D8E"/>
    <w:rsid w:val="00F15CE4"/>
    <w:rsid w:val="00F173B5"/>
    <w:rsid w:val="00F20384"/>
    <w:rsid w:val="00F2098D"/>
    <w:rsid w:val="00F20E78"/>
    <w:rsid w:val="00F226B8"/>
    <w:rsid w:val="00F22821"/>
    <w:rsid w:val="00F22B27"/>
    <w:rsid w:val="00F232F0"/>
    <w:rsid w:val="00F23525"/>
    <w:rsid w:val="00F244BC"/>
    <w:rsid w:val="00F24816"/>
    <w:rsid w:val="00F24D4F"/>
    <w:rsid w:val="00F2513D"/>
    <w:rsid w:val="00F2577E"/>
    <w:rsid w:val="00F27551"/>
    <w:rsid w:val="00F278F6"/>
    <w:rsid w:val="00F27DF7"/>
    <w:rsid w:val="00F3078C"/>
    <w:rsid w:val="00F31E64"/>
    <w:rsid w:val="00F32589"/>
    <w:rsid w:val="00F32A52"/>
    <w:rsid w:val="00F331E2"/>
    <w:rsid w:val="00F336E3"/>
    <w:rsid w:val="00F3376A"/>
    <w:rsid w:val="00F34212"/>
    <w:rsid w:val="00F35B2D"/>
    <w:rsid w:val="00F36C33"/>
    <w:rsid w:val="00F371CC"/>
    <w:rsid w:val="00F37AFF"/>
    <w:rsid w:val="00F405B7"/>
    <w:rsid w:val="00F435A1"/>
    <w:rsid w:val="00F44116"/>
    <w:rsid w:val="00F44A3E"/>
    <w:rsid w:val="00F44C5B"/>
    <w:rsid w:val="00F46181"/>
    <w:rsid w:val="00F463D0"/>
    <w:rsid w:val="00F467FB"/>
    <w:rsid w:val="00F46F58"/>
    <w:rsid w:val="00F46F5B"/>
    <w:rsid w:val="00F5167E"/>
    <w:rsid w:val="00F5247A"/>
    <w:rsid w:val="00F538C7"/>
    <w:rsid w:val="00F54224"/>
    <w:rsid w:val="00F543F3"/>
    <w:rsid w:val="00F547C0"/>
    <w:rsid w:val="00F54DB9"/>
    <w:rsid w:val="00F55079"/>
    <w:rsid w:val="00F55557"/>
    <w:rsid w:val="00F5684D"/>
    <w:rsid w:val="00F56D74"/>
    <w:rsid w:val="00F57A81"/>
    <w:rsid w:val="00F57BB5"/>
    <w:rsid w:val="00F60458"/>
    <w:rsid w:val="00F62C82"/>
    <w:rsid w:val="00F63C40"/>
    <w:rsid w:val="00F63EE1"/>
    <w:rsid w:val="00F63F86"/>
    <w:rsid w:val="00F6406B"/>
    <w:rsid w:val="00F6445F"/>
    <w:rsid w:val="00F644DD"/>
    <w:rsid w:val="00F64E4D"/>
    <w:rsid w:val="00F64FAF"/>
    <w:rsid w:val="00F65140"/>
    <w:rsid w:val="00F65F8E"/>
    <w:rsid w:val="00F66B96"/>
    <w:rsid w:val="00F670CB"/>
    <w:rsid w:val="00F6772C"/>
    <w:rsid w:val="00F7012B"/>
    <w:rsid w:val="00F70CF9"/>
    <w:rsid w:val="00F71D13"/>
    <w:rsid w:val="00F71E85"/>
    <w:rsid w:val="00F725FC"/>
    <w:rsid w:val="00F73B08"/>
    <w:rsid w:val="00F75BF4"/>
    <w:rsid w:val="00F77916"/>
    <w:rsid w:val="00F85416"/>
    <w:rsid w:val="00F854B7"/>
    <w:rsid w:val="00F871CC"/>
    <w:rsid w:val="00F87378"/>
    <w:rsid w:val="00F877A8"/>
    <w:rsid w:val="00F879CC"/>
    <w:rsid w:val="00F87EEE"/>
    <w:rsid w:val="00F90D38"/>
    <w:rsid w:val="00F90E0C"/>
    <w:rsid w:val="00F916B1"/>
    <w:rsid w:val="00F93EE3"/>
    <w:rsid w:val="00F94335"/>
    <w:rsid w:val="00F95825"/>
    <w:rsid w:val="00F95F05"/>
    <w:rsid w:val="00F968BB"/>
    <w:rsid w:val="00F96BDB"/>
    <w:rsid w:val="00FA088C"/>
    <w:rsid w:val="00FA10F2"/>
    <w:rsid w:val="00FA1A85"/>
    <w:rsid w:val="00FA311C"/>
    <w:rsid w:val="00FA50F4"/>
    <w:rsid w:val="00FA5530"/>
    <w:rsid w:val="00FA5C94"/>
    <w:rsid w:val="00FA73E3"/>
    <w:rsid w:val="00FA7982"/>
    <w:rsid w:val="00FA7BFE"/>
    <w:rsid w:val="00FA7CE7"/>
    <w:rsid w:val="00FB0B90"/>
    <w:rsid w:val="00FB0BBB"/>
    <w:rsid w:val="00FB12B2"/>
    <w:rsid w:val="00FB6EA7"/>
    <w:rsid w:val="00FC1138"/>
    <w:rsid w:val="00FC1561"/>
    <w:rsid w:val="00FC175A"/>
    <w:rsid w:val="00FC1D1C"/>
    <w:rsid w:val="00FC251F"/>
    <w:rsid w:val="00FC28F6"/>
    <w:rsid w:val="00FC48C0"/>
    <w:rsid w:val="00FC4F95"/>
    <w:rsid w:val="00FC5FFB"/>
    <w:rsid w:val="00FC6E3B"/>
    <w:rsid w:val="00FC7499"/>
    <w:rsid w:val="00FC7CDB"/>
    <w:rsid w:val="00FC7EEF"/>
    <w:rsid w:val="00FD180B"/>
    <w:rsid w:val="00FD1821"/>
    <w:rsid w:val="00FD236B"/>
    <w:rsid w:val="00FD256E"/>
    <w:rsid w:val="00FD41AD"/>
    <w:rsid w:val="00FD56F0"/>
    <w:rsid w:val="00FD7613"/>
    <w:rsid w:val="00FE1212"/>
    <w:rsid w:val="00FE254F"/>
    <w:rsid w:val="00FE2C72"/>
    <w:rsid w:val="00FE3165"/>
    <w:rsid w:val="00FE353B"/>
    <w:rsid w:val="00FE45B8"/>
    <w:rsid w:val="00FE4A99"/>
    <w:rsid w:val="00FE5E54"/>
    <w:rsid w:val="00FE6E12"/>
    <w:rsid w:val="00FE715F"/>
    <w:rsid w:val="00FE751F"/>
    <w:rsid w:val="00FF0592"/>
    <w:rsid w:val="00FF0E4C"/>
    <w:rsid w:val="00FF27A1"/>
    <w:rsid w:val="00FF2C72"/>
    <w:rsid w:val="00FF5F4F"/>
    <w:rsid w:val="00FF6D83"/>
    <w:rsid w:val="00FF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4FF15C9B"/>
  <w15:chartTrackingRefBased/>
  <w15:docId w15:val="{B19E8F39-CF1D-46B8-BB66-794C363C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06E6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ind w:left="357" w:right="978" w:hanging="357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pacing w:val="4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4"/>
      <w:szCs w:val="24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rPr>
      <w:b/>
      <w:bCs/>
      <w:sz w:val="28"/>
      <w:szCs w:val="28"/>
    </w:rPr>
  </w:style>
  <w:style w:type="paragraph" w:styleId="BodyTextIndent">
    <w:name w:val="Body Text Indent"/>
    <w:basedOn w:val="Normal"/>
    <w:pPr>
      <w:tabs>
        <w:tab w:val="left" w:pos="720"/>
      </w:tabs>
      <w:ind w:left="600"/>
      <w:jc w:val="both"/>
    </w:pPr>
    <w:rPr>
      <w:i/>
      <w:iCs/>
    </w:rPr>
  </w:style>
  <w:style w:type="paragraph" w:styleId="BodyTextIndent2">
    <w:name w:val="Body Text Indent 2"/>
    <w:basedOn w:val="Normal"/>
    <w:pPr>
      <w:tabs>
        <w:tab w:val="left" w:pos="810"/>
      </w:tabs>
      <w:ind w:left="720"/>
    </w:pPr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link w:val="BodyTextChar"/>
    <w:pPr>
      <w:jc w:val="both"/>
    </w:pPr>
    <w:rPr>
      <w:lang w:val="en-GB"/>
    </w:rPr>
  </w:style>
  <w:style w:type="paragraph" w:customStyle="1" w:styleId="Achievement">
    <w:name w:val="Achievement"/>
    <w:basedOn w:val="BodyText"/>
    <w:pPr>
      <w:spacing w:after="60" w:line="220" w:lineRule="atLeast"/>
      <w:ind w:right="-360"/>
      <w:jc w:val="left"/>
    </w:pPr>
    <w:rPr>
      <w:lang w:val="en-US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customStyle="1" w:styleId="DefaultText">
    <w:name w:val="Default Text"/>
    <w:basedOn w:val="Normal"/>
    <w:rPr>
      <w:sz w:val="24"/>
      <w:szCs w:val="24"/>
      <w:lang w:val="en-GB"/>
    </w:rPr>
  </w:style>
  <w:style w:type="paragraph" w:customStyle="1" w:styleId="BodySingle">
    <w:name w:val="Body Single"/>
    <w:basedOn w:val="Normal"/>
    <w:rPr>
      <w:rFonts w:ascii="Arial" w:hAnsi="Arial" w:cs="Arial"/>
      <w:sz w:val="24"/>
      <w:szCs w:val="24"/>
      <w:lang w:val="en-GB"/>
    </w:rPr>
  </w:style>
  <w:style w:type="paragraph" w:styleId="BodyTextIndent3">
    <w:name w:val="Body Text Indent 3"/>
    <w:basedOn w:val="Normal"/>
    <w:pPr>
      <w:ind w:firstLine="720"/>
    </w:pPr>
    <w:rPr>
      <w:rFonts w:ascii="Arial" w:hAnsi="Arial" w:cs="Arial"/>
      <w:sz w:val="24"/>
      <w:szCs w:val="24"/>
    </w:rPr>
  </w:style>
  <w:style w:type="paragraph" w:styleId="BodyText2">
    <w:name w:val="Body Text 2"/>
    <w:basedOn w:val="Normal"/>
    <w:rsid w:val="00761453"/>
    <w:pPr>
      <w:spacing w:after="120" w:line="480" w:lineRule="auto"/>
    </w:pPr>
  </w:style>
  <w:style w:type="paragraph" w:styleId="BodyText3">
    <w:name w:val="Body Text 3"/>
    <w:basedOn w:val="Normal"/>
    <w:rsid w:val="00761453"/>
    <w:pPr>
      <w:spacing w:after="120"/>
    </w:pPr>
    <w:rPr>
      <w:sz w:val="16"/>
      <w:szCs w:val="16"/>
    </w:rPr>
  </w:style>
  <w:style w:type="character" w:styleId="Strong">
    <w:name w:val="Strong"/>
    <w:qFormat/>
    <w:rsid w:val="00CD475E"/>
    <w:rPr>
      <w:b/>
      <w:bCs/>
    </w:rPr>
  </w:style>
  <w:style w:type="character" w:styleId="CommentReference">
    <w:name w:val="annotation reference"/>
    <w:rsid w:val="00E47EB0"/>
    <w:rPr>
      <w:sz w:val="16"/>
      <w:szCs w:val="16"/>
    </w:rPr>
  </w:style>
  <w:style w:type="paragraph" w:styleId="CommentText">
    <w:name w:val="annotation text"/>
    <w:basedOn w:val="Normal"/>
    <w:link w:val="CommentTextChar"/>
    <w:rsid w:val="00E47EB0"/>
  </w:style>
  <w:style w:type="character" w:customStyle="1" w:styleId="CommentTextChar">
    <w:name w:val="Comment Text Char"/>
    <w:basedOn w:val="DefaultParagraphFont"/>
    <w:link w:val="CommentText"/>
    <w:rsid w:val="00E47EB0"/>
  </w:style>
  <w:style w:type="paragraph" w:styleId="CommentSubject">
    <w:name w:val="annotation subject"/>
    <w:basedOn w:val="CommentText"/>
    <w:next w:val="CommentText"/>
    <w:link w:val="CommentSubjectChar"/>
    <w:rsid w:val="00E47EB0"/>
    <w:rPr>
      <w:b/>
      <w:bCs/>
    </w:rPr>
  </w:style>
  <w:style w:type="character" w:customStyle="1" w:styleId="CommentSubjectChar">
    <w:name w:val="Comment Subject Char"/>
    <w:link w:val="CommentSubject"/>
    <w:rsid w:val="00E47EB0"/>
    <w:rPr>
      <w:b/>
      <w:bCs/>
    </w:rPr>
  </w:style>
  <w:style w:type="paragraph" w:styleId="BalloonText">
    <w:name w:val="Balloon Text"/>
    <w:basedOn w:val="Normal"/>
    <w:link w:val="BalloonTextChar"/>
    <w:rsid w:val="00E47E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47EB0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D53F1B"/>
    <w:rPr>
      <w:lang w:val="en-GB"/>
    </w:rPr>
  </w:style>
  <w:style w:type="table" w:styleId="TableGrid">
    <w:name w:val="Table Grid"/>
    <w:basedOn w:val="TableNormal"/>
    <w:rsid w:val="007A3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36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rsid w:val="00936E61"/>
    <w:rPr>
      <w:rFonts w:ascii="Courier New" w:hAnsi="Courier New" w:cs="Courier New"/>
    </w:rPr>
  </w:style>
  <w:style w:type="character" w:customStyle="1" w:styleId="hl">
    <w:name w:val="hl"/>
    <w:rsid w:val="00396AE5"/>
  </w:style>
  <w:style w:type="paragraph" w:styleId="ListParagraph">
    <w:name w:val="List Paragraph"/>
    <w:basedOn w:val="Normal"/>
    <w:uiPriority w:val="34"/>
    <w:qFormat/>
    <w:rsid w:val="00FB0B90"/>
    <w:pPr>
      <w:ind w:left="720"/>
      <w:contextualSpacing/>
    </w:pPr>
  </w:style>
  <w:style w:type="character" w:customStyle="1" w:styleId="apple-converted-space">
    <w:name w:val="apple-converted-space"/>
    <w:rsid w:val="00D858E6"/>
  </w:style>
  <w:style w:type="paragraph" w:styleId="Title">
    <w:name w:val="Title"/>
    <w:basedOn w:val="Normal"/>
    <w:link w:val="TitleChar"/>
    <w:qFormat/>
    <w:rsid w:val="0041070A"/>
    <w:pPr>
      <w:autoSpaceDE w:val="0"/>
      <w:autoSpaceDN w:val="0"/>
      <w:jc w:val="center"/>
    </w:pPr>
    <w:rPr>
      <w:b/>
      <w:bCs/>
      <w:sz w:val="22"/>
      <w:szCs w:val="22"/>
    </w:rPr>
  </w:style>
  <w:style w:type="character" w:customStyle="1" w:styleId="TitleChar">
    <w:name w:val="Title Char"/>
    <w:link w:val="Title"/>
    <w:rsid w:val="0041070A"/>
    <w:rPr>
      <w:b/>
      <w:bCs/>
      <w:sz w:val="22"/>
      <w:szCs w:val="22"/>
    </w:rPr>
  </w:style>
  <w:style w:type="character" w:styleId="UnresolvedMention">
    <w:name w:val="Unresolved Mention"/>
    <w:uiPriority w:val="99"/>
    <w:semiHidden/>
    <w:unhideWhenUsed/>
    <w:rsid w:val="008472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chabh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F3BEB-3F81-4F84-BF41-E98E05532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</vt:lpstr>
    </vt:vector>
  </TitlesOfParts>
  <Company>Prof</Company>
  <LinksUpToDate>false</LinksUpToDate>
  <CharactersWithSpaces>6408</CharactersWithSpaces>
  <SharedDoc>false</SharedDoc>
  <HLinks>
    <vt:vector size="6" baseType="variant">
      <vt:variant>
        <vt:i4>6815812</vt:i4>
      </vt:variant>
      <vt:variant>
        <vt:i4>0</vt:i4>
      </vt:variant>
      <vt:variant>
        <vt:i4>0</vt:i4>
      </vt:variant>
      <vt:variant>
        <vt:i4>5</vt:i4>
      </vt:variant>
      <vt:variant>
        <vt:lpwstr>mailto:mahchabha@gmail.com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subject>Bio</dc:subject>
  <dc:creator>Mahesh</dc:creator>
  <cp:keywords>Bio</cp:keywords>
  <cp:lastModifiedBy>Mahesh Bhatt</cp:lastModifiedBy>
  <cp:revision>34</cp:revision>
  <cp:lastPrinted>2014-08-07T04:03:00Z</cp:lastPrinted>
  <dcterms:created xsi:type="dcterms:W3CDTF">2023-04-30T05:46:00Z</dcterms:created>
  <dcterms:modified xsi:type="dcterms:W3CDTF">2024-01-23T06:15:00Z</dcterms:modified>
</cp:coreProperties>
</file>